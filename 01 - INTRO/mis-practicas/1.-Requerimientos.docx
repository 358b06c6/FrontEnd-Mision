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396" w:rsidRDefault="008C2396" w:rsidP="00081538">
      <w:pPr>
        <w:jc w:val="center"/>
        <w:rPr>
          <w:rFonts w:ascii="Arial" w:hAnsi="Arial" w:cs="Arial"/>
          <w:b/>
          <w:sz w:val="28"/>
          <w:szCs w:val="28"/>
        </w:rPr>
      </w:pPr>
    </w:p>
    <w:p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rsidR="008C2396" w:rsidRPr="008C2396" w:rsidRDefault="008C2396" w:rsidP="00081538">
      <w:pPr>
        <w:jc w:val="center"/>
        <w:rPr>
          <w:rFonts w:ascii="Arial" w:hAnsi="Arial" w:cs="Arial"/>
          <w:b/>
          <w:sz w:val="28"/>
          <w:szCs w:val="28"/>
        </w:rPr>
      </w:pPr>
    </w:p>
    <w:p w:rsidR="00A461FC" w:rsidRPr="008C2396" w:rsidRDefault="00A461FC" w:rsidP="00B7008A">
      <w:pPr>
        <w:jc w:val="center"/>
        <w:rPr>
          <w:rFonts w:ascii="Arial" w:hAnsi="Arial" w:cs="Arial"/>
          <w:b/>
          <w:sz w:val="28"/>
          <w:szCs w:val="28"/>
        </w:rPr>
      </w:pPr>
    </w:p>
    <w:p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rsidR="00081538" w:rsidRPr="00617FBD" w:rsidRDefault="00F80AF0">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rsidR="00081538" w:rsidRPr="00617FBD" w:rsidRDefault="00F80AF0">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rsidR="00081538" w:rsidRPr="00617FBD" w:rsidRDefault="00F80AF0">
      <w:pPr>
        <w:pStyle w:val="TDC1"/>
        <w:tabs>
          <w:tab w:val="left" w:pos="864"/>
        </w:tabs>
        <w:rPr>
          <w:rFonts w:ascii="Arial" w:hAnsi="Arial" w:cs="Arial"/>
          <w:b w:val="0"/>
          <w:noProof/>
          <w:sz w:val="22"/>
          <w:szCs w:val="22"/>
          <w:lang w:val="es-CO" w:eastAsia="es-CO"/>
        </w:rPr>
      </w:pPr>
      <w:hyperlink w:anchor="_Toc532221777" w:history="1">
        <w:r w:rsidR="00081538" w:rsidRPr="00617FBD">
          <w:rPr>
            <w:rStyle w:val="Hipervnculo"/>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rsidR="00081538" w:rsidRPr="00617FBD" w:rsidRDefault="00F80AF0">
      <w:pPr>
        <w:pStyle w:val="TDC1"/>
        <w:tabs>
          <w:tab w:val="left" w:pos="864"/>
        </w:tabs>
        <w:rPr>
          <w:rFonts w:ascii="Arial" w:hAnsi="Arial" w:cs="Arial"/>
          <w:b w:val="0"/>
          <w:noProof/>
          <w:sz w:val="22"/>
          <w:szCs w:val="22"/>
          <w:lang w:val="es-CO" w:eastAsia="es-CO"/>
        </w:rPr>
      </w:pPr>
      <w:hyperlink w:anchor="_Toc532221778" w:history="1">
        <w:r w:rsidR="00081538" w:rsidRPr="00617FBD">
          <w:rPr>
            <w:rStyle w:val="Hipervnculo"/>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rsidR="00D2312D" w:rsidRPr="008C2396" w:rsidRDefault="00D2312D" w:rsidP="00D2312D">
      <w:pPr>
        <w:ind w:left="720"/>
        <w:rPr>
          <w:rFonts w:ascii="Arial" w:hAnsi="Arial" w:cs="Arial"/>
          <w:b/>
          <w:sz w:val="28"/>
          <w:szCs w:val="28"/>
        </w:rPr>
      </w:pPr>
    </w:p>
    <w:p w:rsidR="0074642D" w:rsidRPr="008C2396" w:rsidRDefault="0074642D" w:rsidP="0074642D">
      <w:pPr>
        <w:ind w:left="720"/>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2048DB" w:rsidRPr="008C2396" w:rsidRDefault="002048DB" w:rsidP="00B7008A">
      <w:pPr>
        <w:jc w:val="center"/>
        <w:rPr>
          <w:rFonts w:ascii="Arial" w:hAnsi="Arial" w:cs="Arial"/>
          <w:b/>
          <w:sz w:val="28"/>
          <w:szCs w:val="28"/>
        </w:rPr>
      </w:pPr>
    </w:p>
    <w:p w:rsidR="002048DB" w:rsidRPr="008C2396" w:rsidRDefault="002048DB" w:rsidP="00B7008A">
      <w:pPr>
        <w:jc w:val="center"/>
        <w:rPr>
          <w:rFonts w:ascii="Arial" w:hAnsi="Arial" w:cs="Arial"/>
          <w:b/>
          <w:sz w:val="28"/>
          <w:szCs w:val="28"/>
        </w:rPr>
      </w:pPr>
    </w:p>
    <w:p w:rsidR="002048DB" w:rsidRPr="008C2396" w:rsidRDefault="002048DB" w:rsidP="00B7008A">
      <w:pPr>
        <w:jc w:val="center"/>
        <w:rPr>
          <w:rFonts w:ascii="Arial" w:hAnsi="Arial" w:cs="Arial"/>
          <w:b/>
          <w:sz w:val="28"/>
          <w:szCs w:val="28"/>
        </w:rPr>
      </w:pPr>
    </w:p>
    <w:p w:rsidR="00685EC6" w:rsidRPr="008C2396" w:rsidRDefault="00685EC6" w:rsidP="00B7008A">
      <w:pPr>
        <w:jc w:val="center"/>
        <w:rPr>
          <w:rFonts w:ascii="Arial" w:hAnsi="Arial" w:cs="Arial"/>
          <w:b/>
          <w:sz w:val="28"/>
          <w:szCs w:val="28"/>
        </w:rPr>
      </w:pPr>
    </w:p>
    <w:p w:rsidR="00685EC6" w:rsidRPr="008C2396" w:rsidRDefault="00685EC6"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DD1328" w:rsidRPr="008C2396" w:rsidRDefault="00DD1328" w:rsidP="00B7008A">
      <w:pPr>
        <w:jc w:val="center"/>
        <w:rPr>
          <w:rFonts w:ascii="Arial" w:hAnsi="Arial" w:cs="Arial"/>
          <w:b/>
          <w:sz w:val="28"/>
          <w:szCs w:val="28"/>
        </w:rPr>
      </w:pPr>
    </w:p>
    <w:p w:rsidR="00DD1328" w:rsidRPr="008C2396" w:rsidRDefault="00DD1328"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D2312D" w:rsidRPr="008C2396" w:rsidRDefault="00D2312D" w:rsidP="00B7008A">
      <w:pPr>
        <w:jc w:val="center"/>
        <w:rPr>
          <w:rFonts w:ascii="Arial" w:hAnsi="Arial" w:cs="Arial"/>
          <w:b/>
          <w:sz w:val="28"/>
          <w:szCs w:val="28"/>
        </w:rPr>
      </w:pPr>
    </w:p>
    <w:p w:rsidR="006E33C2" w:rsidRPr="008C2396" w:rsidRDefault="00F82A32" w:rsidP="0050044E">
      <w:pPr>
        <w:pStyle w:val="Ttulo1"/>
        <w:rPr>
          <w:rFonts w:cs="Arial"/>
        </w:rPr>
      </w:pPr>
      <w:bookmarkStart w:id="0" w:name="_Toc532221774"/>
      <w:r>
        <w:rPr>
          <w:rFonts w:cs="Arial"/>
        </w:rPr>
        <w:lastRenderedPageBreak/>
        <w:t>DESCRIPCIÓ</w:t>
      </w:r>
      <w:r w:rsidR="006E33C2" w:rsidRPr="008C2396">
        <w:rPr>
          <w:rFonts w:cs="Arial"/>
        </w:rPr>
        <w:t xml:space="preserve">N GENERAL DEL </w:t>
      </w:r>
      <w:r w:rsidR="0070100F" w:rsidRPr="008C2396">
        <w:rPr>
          <w:rFonts w:cs="Arial"/>
        </w:rPr>
        <w:t>REQUERIMIENTO</w:t>
      </w:r>
      <w:bookmarkEnd w:id="0"/>
    </w:p>
    <w:p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rsidTr="0066279F">
        <w:trPr>
          <w:trHeight w:val="522"/>
        </w:trPr>
        <w:tc>
          <w:tcPr>
            <w:tcW w:w="3406" w:type="dxa"/>
            <w:shd w:val="clear" w:color="auto" w:fill="218C74"/>
            <w:vAlign w:val="center"/>
          </w:tcPr>
          <w:p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rsidR="003F51CC" w:rsidRPr="008C2396" w:rsidRDefault="00F82A32" w:rsidP="0031230D">
            <w:pPr>
              <w:rPr>
                <w:rFonts w:ascii="Arial" w:hAnsi="Arial" w:cs="Arial"/>
                <w:color w:val="A6A6A6"/>
                <w:sz w:val="22"/>
                <w:szCs w:val="22"/>
              </w:rPr>
            </w:pPr>
            <w:r>
              <w:rPr>
                <w:rFonts w:ascii="Arial" w:hAnsi="Arial" w:cs="Arial"/>
                <w:color w:val="A6A6A6"/>
                <w:sz w:val="22"/>
                <w:szCs w:val="22"/>
              </w:rPr>
              <w:t>Abogabot</w:t>
            </w:r>
          </w:p>
        </w:tc>
      </w:tr>
      <w:tr w:rsidR="00DB73D5" w:rsidRPr="008C2396" w:rsidTr="0066279F">
        <w:trPr>
          <w:trHeight w:val="522"/>
        </w:trPr>
        <w:tc>
          <w:tcPr>
            <w:tcW w:w="3406" w:type="dxa"/>
            <w:shd w:val="clear" w:color="auto" w:fill="218C74"/>
            <w:vAlign w:val="center"/>
          </w:tcPr>
          <w:p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rsidR="006E33C2" w:rsidRPr="008C2396" w:rsidRDefault="006E33C2" w:rsidP="0031230D">
            <w:pPr>
              <w:rPr>
                <w:rFonts w:ascii="Arial" w:hAnsi="Arial" w:cs="Arial"/>
                <w:color w:val="A6A6A6"/>
                <w:sz w:val="22"/>
                <w:szCs w:val="22"/>
              </w:rPr>
            </w:pPr>
            <w:r w:rsidRPr="008C2396">
              <w:rPr>
                <w:rFonts w:ascii="Arial" w:hAnsi="Arial" w:cs="Arial"/>
                <w:color w:val="A6A6A6"/>
                <w:sz w:val="22"/>
                <w:szCs w:val="22"/>
              </w:rPr>
              <w:t>Diligenciar el nombre del proyecto o desarrollo de software</w:t>
            </w:r>
            <w:r w:rsidR="00F43E47" w:rsidRPr="008C2396">
              <w:rPr>
                <w:rFonts w:ascii="Arial" w:hAnsi="Arial" w:cs="Arial"/>
                <w:color w:val="A6A6A6"/>
                <w:sz w:val="22"/>
                <w:szCs w:val="22"/>
              </w:rPr>
              <w:t xml:space="preserve"> por parte del área o proceso solicitante</w:t>
            </w:r>
          </w:p>
        </w:tc>
      </w:tr>
      <w:tr w:rsidR="006E33C2" w:rsidRPr="008C2396" w:rsidTr="0066279F">
        <w:trPr>
          <w:trHeight w:val="343"/>
        </w:trPr>
        <w:tc>
          <w:tcPr>
            <w:tcW w:w="3406" w:type="dxa"/>
            <w:shd w:val="clear" w:color="auto" w:fill="218C74"/>
            <w:vAlign w:val="center"/>
          </w:tcPr>
          <w:p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rsidR="006E33C2" w:rsidRPr="008C2396" w:rsidRDefault="008E259D" w:rsidP="0031230D">
            <w:pPr>
              <w:rPr>
                <w:rFonts w:ascii="Arial" w:hAnsi="Arial" w:cs="Arial"/>
                <w:color w:val="A6A6A6"/>
                <w:sz w:val="22"/>
                <w:szCs w:val="22"/>
              </w:rPr>
            </w:pPr>
            <w:r>
              <w:rPr>
                <w:rFonts w:ascii="Arial" w:hAnsi="Arial" w:cs="Arial"/>
                <w:color w:val="A6A6A6"/>
                <w:sz w:val="22"/>
                <w:szCs w:val="22"/>
              </w:rPr>
              <w:t>06/03</w:t>
            </w:r>
            <w:r w:rsidR="00F82A32">
              <w:rPr>
                <w:rFonts w:ascii="Arial" w:hAnsi="Arial" w:cs="Arial"/>
                <w:color w:val="A6A6A6"/>
                <w:sz w:val="22"/>
                <w:szCs w:val="22"/>
              </w:rPr>
              <w:t>/2022</w:t>
            </w:r>
          </w:p>
        </w:tc>
      </w:tr>
      <w:tr w:rsidR="00DB73D5" w:rsidRPr="008C2396" w:rsidTr="0066279F">
        <w:trPr>
          <w:trHeight w:val="437"/>
        </w:trPr>
        <w:tc>
          <w:tcPr>
            <w:tcW w:w="3406" w:type="dxa"/>
            <w:shd w:val="clear" w:color="auto" w:fill="218C74"/>
            <w:vAlign w:val="center"/>
          </w:tcPr>
          <w:p w:rsidR="006E33C2" w:rsidRPr="008C2396" w:rsidRDefault="006E33C2" w:rsidP="00DB73D5">
            <w:pPr>
              <w:rPr>
                <w:rFonts w:ascii="Arial" w:hAnsi="Arial" w:cs="Arial"/>
                <w:b/>
                <w:sz w:val="22"/>
                <w:szCs w:val="22"/>
              </w:rPr>
            </w:pPr>
            <w:r w:rsidRPr="0066279F">
              <w:rPr>
                <w:rFonts w:ascii="Arial" w:hAnsi="Arial" w:cs="Arial"/>
                <w:b/>
                <w:color w:val="FFFFFF" w:themeColor="background1"/>
                <w:sz w:val="22"/>
                <w:szCs w:val="22"/>
              </w:rPr>
              <w:t>Responsable</w:t>
            </w:r>
            <w:r w:rsidR="00F9609F" w:rsidRPr="0066279F">
              <w:rPr>
                <w:rFonts w:ascii="Arial" w:hAnsi="Arial" w:cs="Arial"/>
                <w:b/>
                <w:color w:val="FFFFFF" w:themeColor="background1"/>
                <w:sz w:val="22"/>
                <w:szCs w:val="22"/>
              </w:rPr>
              <w:t xml:space="preserve">(s) </w:t>
            </w:r>
            <w:r w:rsidRPr="0066279F">
              <w:rPr>
                <w:rFonts w:ascii="Arial" w:hAnsi="Arial" w:cs="Arial"/>
                <w:b/>
                <w:color w:val="FFFFFF" w:themeColor="background1"/>
                <w:sz w:val="22"/>
                <w:szCs w:val="22"/>
              </w:rPr>
              <w:t>Solicitud:</w:t>
            </w:r>
          </w:p>
        </w:tc>
        <w:tc>
          <w:tcPr>
            <w:tcW w:w="6951" w:type="dxa"/>
            <w:shd w:val="clear" w:color="auto" w:fill="auto"/>
            <w:vAlign w:val="center"/>
          </w:tcPr>
          <w:p w:rsidR="006E33C2" w:rsidRPr="008C2396" w:rsidRDefault="00F82A32" w:rsidP="00F82A32">
            <w:pPr>
              <w:rPr>
                <w:rFonts w:ascii="Arial" w:hAnsi="Arial" w:cs="Arial"/>
                <w:color w:val="A6A6A6"/>
                <w:sz w:val="22"/>
                <w:szCs w:val="22"/>
              </w:rPr>
            </w:pPr>
            <w:r>
              <w:rPr>
                <w:rFonts w:ascii="Arial" w:hAnsi="Arial" w:cs="Arial"/>
                <w:color w:val="A6A6A6"/>
                <w:sz w:val="22"/>
                <w:szCs w:val="22"/>
              </w:rPr>
              <w:t>Eduardo Ramírez</w:t>
            </w:r>
          </w:p>
        </w:tc>
      </w:tr>
      <w:tr w:rsidR="00DB73D5" w:rsidRPr="008C2396" w:rsidTr="0066279F">
        <w:trPr>
          <w:trHeight w:val="699"/>
        </w:trPr>
        <w:tc>
          <w:tcPr>
            <w:tcW w:w="3406" w:type="dxa"/>
            <w:shd w:val="clear" w:color="auto" w:fill="218C74"/>
            <w:vAlign w:val="center"/>
          </w:tcPr>
          <w:p w:rsidR="006E33C2" w:rsidRPr="008C2396" w:rsidRDefault="006E33C2" w:rsidP="00DB73D5">
            <w:pPr>
              <w:rPr>
                <w:rFonts w:ascii="Arial" w:hAnsi="Arial" w:cs="Arial"/>
                <w:b/>
                <w:sz w:val="22"/>
                <w:szCs w:val="22"/>
              </w:rPr>
            </w:pPr>
            <w:r w:rsidRPr="0066279F">
              <w:rPr>
                <w:rFonts w:ascii="Arial" w:hAnsi="Arial" w:cs="Arial"/>
                <w:b/>
                <w:color w:val="FFFFFF" w:themeColor="background1"/>
                <w:sz w:val="22"/>
                <w:szCs w:val="22"/>
              </w:rPr>
              <w:t>Dependencia</w:t>
            </w:r>
            <w:r w:rsidR="00F9609F" w:rsidRPr="0066279F">
              <w:rPr>
                <w:rFonts w:ascii="Arial" w:hAnsi="Arial" w:cs="Arial"/>
                <w:b/>
                <w:color w:val="FFFFFF" w:themeColor="background1"/>
                <w:sz w:val="22"/>
                <w:szCs w:val="22"/>
              </w:rPr>
              <w:t>(s)</w:t>
            </w:r>
            <w:r w:rsidRPr="0066279F">
              <w:rPr>
                <w:rFonts w:ascii="Arial" w:hAnsi="Arial" w:cs="Arial"/>
                <w:b/>
                <w:color w:val="FFFFFF" w:themeColor="background1"/>
                <w:sz w:val="22"/>
                <w:szCs w:val="22"/>
              </w:rPr>
              <w:t xml:space="preserve"> Solicitante:</w:t>
            </w:r>
          </w:p>
        </w:tc>
        <w:tc>
          <w:tcPr>
            <w:tcW w:w="6951" w:type="dxa"/>
            <w:shd w:val="clear" w:color="auto" w:fill="auto"/>
            <w:vAlign w:val="center"/>
          </w:tcPr>
          <w:p w:rsidR="006E33C2" w:rsidRPr="008C2396" w:rsidRDefault="00F82A32" w:rsidP="00F82A32">
            <w:pPr>
              <w:rPr>
                <w:rFonts w:ascii="Arial" w:hAnsi="Arial" w:cs="Arial"/>
                <w:color w:val="A6A6A6"/>
                <w:sz w:val="22"/>
                <w:szCs w:val="22"/>
              </w:rPr>
            </w:pPr>
            <w:r>
              <w:rPr>
                <w:rFonts w:ascii="Arial" w:hAnsi="Arial" w:cs="Arial"/>
                <w:color w:val="A6A6A6"/>
                <w:sz w:val="22"/>
                <w:szCs w:val="22"/>
              </w:rPr>
              <w:t>Desarrollo de Software</w:t>
            </w:r>
          </w:p>
        </w:tc>
      </w:tr>
      <w:tr w:rsidR="006E33C2" w:rsidRPr="008C2396" w:rsidTr="0066279F">
        <w:trPr>
          <w:trHeight w:val="837"/>
        </w:trPr>
        <w:tc>
          <w:tcPr>
            <w:tcW w:w="3406" w:type="dxa"/>
            <w:shd w:val="clear" w:color="auto" w:fill="218C74"/>
            <w:vAlign w:val="center"/>
          </w:tcPr>
          <w:p w:rsidR="006E33C2" w:rsidRPr="008C2396" w:rsidRDefault="006E33C2" w:rsidP="00DB73D5">
            <w:pPr>
              <w:rPr>
                <w:rFonts w:ascii="Arial" w:hAnsi="Arial" w:cs="Arial"/>
                <w:b/>
                <w:sz w:val="22"/>
                <w:szCs w:val="22"/>
                <w:lang w:val="es-CO"/>
              </w:rPr>
            </w:pPr>
            <w:r w:rsidRPr="0066279F">
              <w:rPr>
                <w:rFonts w:ascii="Arial" w:hAnsi="Arial" w:cs="Arial"/>
                <w:b/>
                <w:color w:val="FFFFFF" w:themeColor="background1"/>
                <w:sz w:val="22"/>
                <w:szCs w:val="22"/>
              </w:rPr>
              <w:t xml:space="preserve">Responsable </w:t>
            </w:r>
            <w:r w:rsidRPr="0066279F">
              <w:rPr>
                <w:rFonts w:ascii="Arial" w:hAnsi="Arial" w:cs="Arial"/>
                <w:b/>
                <w:color w:val="FFFFFF" w:themeColor="background1"/>
                <w:sz w:val="22"/>
                <w:szCs w:val="22"/>
                <w:lang w:val="es-CO"/>
              </w:rPr>
              <w:t xml:space="preserve">Funcional </w:t>
            </w:r>
            <w:r w:rsidR="00CD780B" w:rsidRPr="0066279F">
              <w:rPr>
                <w:rFonts w:ascii="Arial" w:hAnsi="Arial" w:cs="Arial"/>
                <w:b/>
                <w:color w:val="FFFFFF" w:themeColor="background1"/>
                <w:sz w:val="22"/>
                <w:szCs w:val="22"/>
                <w:lang w:val="es-CO"/>
              </w:rPr>
              <w:t>designado por el equipo de desarrollo de software</w:t>
            </w:r>
            <w:r w:rsidRPr="0066279F">
              <w:rPr>
                <w:rFonts w:ascii="Arial" w:hAnsi="Arial" w:cs="Arial"/>
                <w:b/>
                <w:color w:val="FFFFFF" w:themeColor="background1"/>
                <w:sz w:val="22"/>
                <w:szCs w:val="22"/>
                <w:lang w:val="es-CO"/>
              </w:rPr>
              <w:t>:</w:t>
            </w:r>
          </w:p>
        </w:tc>
        <w:tc>
          <w:tcPr>
            <w:tcW w:w="6951" w:type="dxa"/>
            <w:shd w:val="clear" w:color="auto" w:fill="auto"/>
            <w:vAlign w:val="center"/>
          </w:tcPr>
          <w:p w:rsidR="006E33C2" w:rsidRPr="008C2396" w:rsidRDefault="00F82A32" w:rsidP="00F82A32">
            <w:pPr>
              <w:rPr>
                <w:rFonts w:ascii="Arial" w:hAnsi="Arial" w:cs="Arial"/>
                <w:color w:val="A6A6A6"/>
                <w:sz w:val="22"/>
                <w:szCs w:val="22"/>
              </w:rPr>
            </w:pPr>
            <w:r>
              <w:rPr>
                <w:rFonts w:ascii="Arial" w:hAnsi="Arial" w:cs="Arial"/>
                <w:color w:val="A6A6A6"/>
                <w:sz w:val="22"/>
                <w:szCs w:val="22"/>
              </w:rPr>
              <w:t>Desarrollo de Software</w:t>
            </w:r>
          </w:p>
        </w:tc>
      </w:tr>
    </w:tbl>
    <w:p w:rsidR="00CD780B" w:rsidRPr="008C2396" w:rsidRDefault="00CD780B" w:rsidP="00CD780B">
      <w:pPr>
        <w:rPr>
          <w:rFonts w:ascii="Arial" w:hAnsi="Arial" w:cs="Arial"/>
          <w:lang w:val="es-ES_tradnl" w:eastAsia="en-US"/>
        </w:rPr>
      </w:pPr>
      <w:bookmarkStart w:id="1" w:name="_Toc532221775"/>
    </w:p>
    <w:p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rsidTr="0066279F">
        <w:trPr>
          <w:trHeight w:val="294"/>
        </w:trPr>
        <w:tc>
          <w:tcPr>
            <w:tcW w:w="10348" w:type="dxa"/>
            <w:shd w:val="clear" w:color="auto" w:fill="218C74"/>
          </w:tcPr>
          <w:p w:rsidR="00554294" w:rsidRPr="008C2396" w:rsidRDefault="00554294" w:rsidP="00554294">
            <w:pPr>
              <w:jc w:val="center"/>
              <w:rPr>
                <w:rFonts w:ascii="Arial" w:hAnsi="Arial" w:cs="Arial"/>
                <w:b/>
                <w:sz w:val="22"/>
                <w:szCs w:val="22"/>
              </w:rPr>
            </w:pPr>
            <w:r w:rsidRPr="0066279F">
              <w:rPr>
                <w:rFonts w:ascii="Arial" w:hAnsi="Arial" w:cs="Arial"/>
                <w:b/>
                <w:color w:val="FFFFFF" w:themeColor="background1"/>
                <w:sz w:val="22"/>
                <w:szCs w:val="22"/>
              </w:rPr>
              <w:t xml:space="preserve">Descripción </w:t>
            </w:r>
            <w:r w:rsidR="00A3566A" w:rsidRPr="0066279F">
              <w:rPr>
                <w:rFonts w:ascii="Arial" w:hAnsi="Arial" w:cs="Arial"/>
                <w:b/>
                <w:color w:val="FFFFFF" w:themeColor="background1"/>
                <w:sz w:val="22"/>
                <w:szCs w:val="22"/>
              </w:rPr>
              <w:t xml:space="preserve">de la </w:t>
            </w:r>
            <w:r w:rsidRPr="0066279F">
              <w:rPr>
                <w:rFonts w:ascii="Arial" w:hAnsi="Arial" w:cs="Arial"/>
                <w:b/>
                <w:color w:val="FFFFFF" w:themeColor="background1"/>
                <w:sz w:val="22"/>
                <w:szCs w:val="22"/>
              </w:rPr>
              <w:t>Solicitud</w:t>
            </w:r>
          </w:p>
        </w:tc>
      </w:tr>
      <w:tr w:rsidR="00554294" w:rsidRPr="008C2396" w:rsidTr="0031230D">
        <w:trPr>
          <w:trHeight w:val="284"/>
        </w:trPr>
        <w:tc>
          <w:tcPr>
            <w:tcW w:w="10348" w:type="dxa"/>
            <w:shd w:val="clear" w:color="auto" w:fill="808080"/>
          </w:tcPr>
          <w:p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rsidTr="00FB43A7">
        <w:trPr>
          <w:trHeight w:val="933"/>
        </w:trPr>
        <w:tc>
          <w:tcPr>
            <w:tcW w:w="10348" w:type="dxa"/>
            <w:shd w:val="clear" w:color="auto" w:fill="auto"/>
          </w:tcPr>
          <w:p w:rsidR="00AE2738" w:rsidRDefault="00AE2738" w:rsidP="004D3E96">
            <w:pPr>
              <w:rPr>
                <w:rFonts w:ascii="Arial" w:hAnsi="Arial" w:cs="Arial"/>
                <w:color w:val="A6A6A6"/>
                <w:sz w:val="22"/>
                <w:szCs w:val="22"/>
              </w:rPr>
            </w:pPr>
          </w:p>
          <w:p w:rsidR="002A6908" w:rsidRPr="002A6908" w:rsidRDefault="002A6908" w:rsidP="002A6908">
            <w:pPr>
              <w:jc w:val="both"/>
              <w:rPr>
                <w:rFonts w:ascii="Arial" w:hAnsi="Arial" w:cs="Arial"/>
                <w:color w:val="A6A6A6"/>
                <w:sz w:val="22"/>
                <w:szCs w:val="22"/>
              </w:rPr>
            </w:pPr>
            <w:r w:rsidRPr="002A6908">
              <w:rPr>
                <w:rFonts w:ascii="Arial" w:hAnsi="Arial" w:cs="Arial"/>
                <w:color w:val="A6A6A6"/>
                <w:sz w:val="22"/>
                <w:szCs w:val="22"/>
              </w:rPr>
              <w:t>Se necesita una plataforma web para automatizar las demandas de los clientes mediante un formulario, una vez que el cliente lo haya llenado comenzará el proceso de pago para finalizar la transacción. Para darle el seguimiento a su demanda, el cliente abrirá una cuenta en la plataforma y podrá ver el seguimiento de cada una de las actualizaciones del proceso legal.</w:t>
            </w:r>
          </w:p>
          <w:p w:rsidR="002A6908" w:rsidRPr="002A6908" w:rsidRDefault="002A6908" w:rsidP="002A6908">
            <w:pPr>
              <w:jc w:val="both"/>
              <w:rPr>
                <w:rFonts w:ascii="Arial" w:hAnsi="Arial" w:cs="Arial"/>
                <w:color w:val="A6A6A6"/>
                <w:sz w:val="22"/>
                <w:szCs w:val="22"/>
              </w:rPr>
            </w:pPr>
          </w:p>
          <w:p w:rsidR="002A6908" w:rsidRPr="002A6908" w:rsidRDefault="002A6908" w:rsidP="002A6908">
            <w:pPr>
              <w:jc w:val="both"/>
              <w:rPr>
                <w:rFonts w:ascii="Arial" w:hAnsi="Arial" w:cs="Arial"/>
                <w:color w:val="A6A6A6"/>
                <w:sz w:val="22"/>
                <w:szCs w:val="22"/>
              </w:rPr>
            </w:pPr>
            <w:r w:rsidRPr="002A6908">
              <w:rPr>
                <w:rFonts w:ascii="Arial" w:hAnsi="Arial" w:cs="Arial"/>
                <w:color w:val="A6A6A6"/>
                <w:sz w:val="22"/>
                <w:szCs w:val="22"/>
              </w:rPr>
              <w:t xml:space="preserve">El administrador del sitio recibe la notificación de una nueva demanda y con los datos llenados del formulario se creará automáticamente el documento legal en formato </w:t>
            </w:r>
            <w:proofErr w:type="spellStart"/>
            <w:r w:rsidRPr="002A6908">
              <w:rPr>
                <w:rFonts w:ascii="Arial" w:hAnsi="Arial" w:cs="Arial"/>
                <w:color w:val="A6A6A6"/>
                <w:sz w:val="22"/>
                <w:szCs w:val="22"/>
              </w:rPr>
              <w:t>doc</w:t>
            </w:r>
            <w:proofErr w:type="spellEnd"/>
            <w:r w:rsidRPr="002A6908">
              <w:rPr>
                <w:rFonts w:ascii="Arial" w:hAnsi="Arial" w:cs="Arial"/>
                <w:color w:val="A6A6A6"/>
                <w:sz w:val="22"/>
                <w:szCs w:val="22"/>
              </w:rPr>
              <w:t>/</w:t>
            </w:r>
            <w:proofErr w:type="spellStart"/>
            <w:r w:rsidRPr="002A6908">
              <w:rPr>
                <w:rFonts w:ascii="Arial" w:hAnsi="Arial" w:cs="Arial"/>
                <w:color w:val="A6A6A6"/>
                <w:sz w:val="22"/>
                <w:szCs w:val="22"/>
              </w:rPr>
              <w:t>docx</w:t>
            </w:r>
            <w:proofErr w:type="spellEnd"/>
            <w:r w:rsidRPr="002A6908">
              <w:rPr>
                <w:rFonts w:ascii="Arial" w:hAnsi="Arial" w:cs="Arial"/>
                <w:color w:val="A6A6A6"/>
                <w:sz w:val="22"/>
                <w:szCs w:val="22"/>
              </w:rPr>
              <w:t xml:space="preserve"> (Microsoft Word) para empezar el proceso. En el </w:t>
            </w:r>
            <w:proofErr w:type="spellStart"/>
            <w:r w:rsidRPr="002A6908">
              <w:rPr>
                <w:rFonts w:ascii="Arial" w:hAnsi="Arial" w:cs="Arial"/>
                <w:color w:val="A6A6A6"/>
                <w:sz w:val="22"/>
                <w:szCs w:val="22"/>
              </w:rPr>
              <w:t>dashboard</w:t>
            </w:r>
            <w:proofErr w:type="spellEnd"/>
            <w:r w:rsidRPr="002A6908">
              <w:rPr>
                <w:rFonts w:ascii="Arial" w:hAnsi="Arial" w:cs="Arial"/>
                <w:color w:val="A6A6A6"/>
                <w:sz w:val="22"/>
                <w:szCs w:val="22"/>
              </w:rPr>
              <w:t xml:space="preserve"> estarán disponibles estadísticas para ver la cantidad de ingresos recibidos (está información solamente la podrá ver el administrador).</w:t>
            </w:r>
          </w:p>
          <w:p w:rsidR="002A6908" w:rsidRPr="002A6908" w:rsidRDefault="002A6908" w:rsidP="002A6908">
            <w:pPr>
              <w:jc w:val="both"/>
              <w:rPr>
                <w:rFonts w:ascii="Arial" w:hAnsi="Arial" w:cs="Arial"/>
                <w:color w:val="A6A6A6"/>
                <w:sz w:val="22"/>
                <w:szCs w:val="22"/>
              </w:rPr>
            </w:pPr>
          </w:p>
          <w:p w:rsidR="002A6908" w:rsidRPr="002A6908" w:rsidRDefault="002A6908" w:rsidP="002A6908">
            <w:pPr>
              <w:jc w:val="both"/>
              <w:rPr>
                <w:rFonts w:ascii="Arial" w:hAnsi="Arial" w:cs="Arial"/>
                <w:color w:val="A6A6A6"/>
                <w:sz w:val="22"/>
                <w:szCs w:val="22"/>
              </w:rPr>
            </w:pPr>
            <w:r w:rsidRPr="002A6908">
              <w:rPr>
                <w:rFonts w:ascii="Arial" w:hAnsi="Arial" w:cs="Arial"/>
                <w:color w:val="A6A6A6"/>
                <w:sz w:val="22"/>
                <w:szCs w:val="22"/>
              </w:rPr>
              <w:t>El administrador actualiza el proceso de la demanda y agrega comentarios en cada paso del proceso. Al usuario le llegarán correos de notificación para conocer el avance de su proceso legal.</w:t>
            </w:r>
          </w:p>
          <w:p w:rsidR="002A6908" w:rsidRPr="002A6908" w:rsidRDefault="002A6908" w:rsidP="002A6908">
            <w:pPr>
              <w:jc w:val="both"/>
              <w:rPr>
                <w:rFonts w:ascii="Arial" w:hAnsi="Arial" w:cs="Arial"/>
                <w:color w:val="A6A6A6"/>
                <w:sz w:val="22"/>
                <w:szCs w:val="22"/>
              </w:rPr>
            </w:pPr>
          </w:p>
          <w:p w:rsidR="000D458D" w:rsidRPr="008C2396" w:rsidRDefault="002A6908" w:rsidP="002A6908">
            <w:pPr>
              <w:rPr>
                <w:rFonts w:ascii="Arial" w:hAnsi="Arial" w:cs="Arial"/>
                <w:color w:val="A6A6A6"/>
                <w:sz w:val="22"/>
                <w:szCs w:val="22"/>
              </w:rPr>
            </w:pPr>
            <w:r w:rsidRPr="002A6908">
              <w:rPr>
                <w:rFonts w:ascii="Arial" w:hAnsi="Arial" w:cs="Arial"/>
                <w:color w:val="A6A6A6"/>
                <w:sz w:val="22"/>
                <w:szCs w:val="22"/>
              </w:rPr>
              <w:t>La plataforma web tiene que verse bien en dispositivos móviles (</w:t>
            </w:r>
            <w:proofErr w:type="spellStart"/>
            <w:r w:rsidRPr="002A6908">
              <w:rPr>
                <w:rFonts w:ascii="Arial" w:hAnsi="Arial" w:cs="Arial"/>
                <w:color w:val="A6A6A6"/>
                <w:sz w:val="22"/>
                <w:szCs w:val="22"/>
              </w:rPr>
              <w:t>smartphone</w:t>
            </w:r>
            <w:proofErr w:type="spellEnd"/>
            <w:r w:rsidRPr="002A6908">
              <w:rPr>
                <w:rFonts w:ascii="Arial" w:hAnsi="Arial" w:cs="Arial"/>
                <w:color w:val="A6A6A6"/>
                <w:sz w:val="22"/>
                <w:szCs w:val="22"/>
              </w:rPr>
              <w:t xml:space="preserve">, </w:t>
            </w:r>
            <w:proofErr w:type="spellStart"/>
            <w:r w:rsidRPr="002A6908">
              <w:rPr>
                <w:rFonts w:ascii="Arial" w:hAnsi="Arial" w:cs="Arial"/>
                <w:color w:val="A6A6A6"/>
                <w:sz w:val="22"/>
                <w:szCs w:val="22"/>
              </w:rPr>
              <w:t>table</w:t>
            </w:r>
            <w:proofErr w:type="spellEnd"/>
            <w:r w:rsidRPr="002A6908">
              <w:rPr>
                <w:rFonts w:ascii="Arial" w:hAnsi="Arial" w:cs="Arial"/>
                <w:color w:val="A6A6A6"/>
                <w:sz w:val="22"/>
                <w:szCs w:val="22"/>
              </w:rPr>
              <w:t>, iPad), preferentemente usar la paleta de colores: azul marino y blanco, se aceptan propuestas.</w:t>
            </w:r>
          </w:p>
        </w:tc>
      </w:tr>
      <w:tr w:rsidR="00554294" w:rsidRPr="008C2396" w:rsidTr="0031230D">
        <w:trPr>
          <w:trHeight w:val="278"/>
        </w:trPr>
        <w:tc>
          <w:tcPr>
            <w:tcW w:w="10348" w:type="dxa"/>
            <w:shd w:val="clear" w:color="auto" w:fill="808080"/>
          </w:tcPr>
          <w:p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rsidTr="00FB43A7">
        <w:trPr>
          <w:trHeight w:val="1189"/>
        </w:trPr>
        <w:tc>
          <w:tcPr>
            <w:tcW w:w="10348" w:type="dxa"/>
            <w:shd w:val="clear" w:color="auto" w:fill="auto"/>
          </w:tcPr>
          <w:p w:rsidR="00EA0FFB" w:rsidRPr="00EA0FFB" w:rsidRDefault="00EA0FFB" w:rsidP="00EA0FFB">
            <w:pPr>
              <w:jc w:val="both"/>
              <w:rPr>
                <w:rFonts w:ascii="Arial" w:hAnsi="Arial" w:cs="Arial"/>
                <w:color w:val="A6A6A6"/>
                <w:sz w:val="22"/>
                <w:szCs w:val="22"/>
              </w:rPr>
            </w:pPr>
            <w:r w:rsidRPr="00EA0FFB">
              <w:rPr>
                <w:rFonts w:ascii="Arial" w:hAnsi="Arial" w:cs="Arial"/>
                <w:color w:val="A6A6A6"/>
                <w:sz w:val="22"/>
                <w:szCs w:val="22"/>
              </w:rPr>
              <w:t>Se necesita una plataforma web, en la cual los clientes podrán registrarse y solicitar apoyo para iniciar demandas, llenarán un formulario con la información necesaria para realizarla y deberán realizar el pago de la misma por adelantado. Podrán consultar en cualquier momento las actualizaciones sobre el estado de su proceso y cada vez que el abogado añada una nueva actualización el cliente recibirá una notificación por correo electrónico.</w:t>
            </w:r>
          </w:p>
          <w:p w:rsidR="00EA0FFB" w:rsidRPr="00EA0FFB" w:rsidRDefault="00EA0FFB" w:rsidP="00EA0FFB">
            <w:pPr>
              <w:jc w:val="both"/>
              <w:rPr>
                <w:rFonts w:ascii="Arial" w:hAnsi="Arial" w:cs="Arial"/>
                <w:color w:val="A6A6A6"/>
                <w:sz w:val="22"/>
                <w:szCs w:val="22"/>
              </w:rPr>
            </w:pPr>
          </w:p>
          <w:p w:rsidR="00EA0FFB" w:rsidRPr="00EA0FFB" w:rsidRDefault="00EA0FFB" w:rsidP="00EA0FFB">
            <w:pPr>
              <w:jc w:val="both"/>
              <w:rPr>
                <w:rFonts w:ascii="Arial" w:hAnsi="Arial" w:cs="Arial"/>
                <w:color w:val="A6A6A6"/>
                <w:sz w:val="22"/>
                <w:szCs w:val="22"/>
              </w:rPr>
            </w:pPr>
            <w:r w:rsidRPr="00EA0FFB">
              <w:rPr>
                <w:rFonts w:ascii="Arial" w:hAnsi="Arial" w:cs="Arial"/>
                <w:color w:val="A6A6A6"/>
                <w:sz w:val="22"/>
                <w:szCs w:val="22"/>
              </w:rPr>
              <w:lastRenderedPageBreak/>
              <w:t xml:space="preserve">Cuando una nueva demanda haya sido pagada, el abogado recibirá una notificación con un documento </w:t>
            </w:r>
            <w:proofErr w:type="spellStart"/>
            <w:r w:rsidRPr="00EA0FFB">
              <w:rPr>
                <w:rFonts w:ascii="Arial" w:hAnsi="Arial" w:cs="Arial"/>
                <w:color w:val="A6A6A6"/>
                <w:sz w:val="22"/>
                <w:szCs w:val="22"/>
              </w:rPr>
              <w:t>word</w:t>
            </w:r>
            <w:proofErr w:type="spellEnd"/>
            <w:r w:rsidRPr="00EA0FFB">
              <w:rPr>
                <w:rFonts w:ascii="Arial" w:hAnsi="Arial" w:cs="Arial"/>
                <w:color w:val="A6A6A6"/>
                <w:sz w:val="22"/>
                <w:szCs w:val="22"/>
              </w:rPr>
              <w:t xml:space="preserve"> anexado con la información necesaria para iniciar el proceso legal. Deberá registrar los avances sobre el proceso en la plataforma para que el cliente pueda darle el seguimiento cada vez que lo necesite.</w:t>
            </w:r>
          </w:p>
          <w:p w:rsidR="00EA0FFB" w:rsidRPr="00EA0FFB" w:rsidRDefault="00EA0FFB" w:rsidP="00EA0FFB">
            <w:pPr>
              <w:jc w:val="both"/>
              <w:rPr>
                <w:rFonts w:ascii="Arial" w:hAnsi="Arial" w:cs="Arial"/>
                <w:color w:val="A6A6A6"/>
                <w:sz w:val="22"/>
                <w:szCs w:val="22"/>
              </w:rPr>
            </w:pPr>
          </w:p>
          <w:p w:rsidR="00EA0FFB" w:rsidRPr="00EA0FFB" w:rsidRDefault="00EA0FFB" w:rsidP="00EA0FFB">
            <w:pPr>
              <w:jc w:val="both"/>
              <w:rPr>
                <w:rFonts w:ascii="Arial" w:hAnsi="Arial" w:cs="Arial"/>
                <w:color w:val="A6A6A6"/>
                <w:sz w:val="22"/>
                <w:szCs w:val="22"/>
              </w:rPr>
            </w:pPr>
            <w:r w:rsidRPr="00EA0FFB">
              <w:rPr>
                <w:rFonts w:ascii="Arial" w:hAnsi="Arial" w:cs="Arial"/>
                <w:color w:val="A6A6A6"/>
                <w:sz w:val="22"/>
                <w:szCs w:val="22"/>
              </w:rPr>
              <w:t>Habrá dos roles de usuarios: clientes y administradores.</w:t>
            </w:r>
          </w:p>
          <w:p w:rsidR="00EA0FFB" w:rsidRPr="00EA0FFB" w:rsidRDefault="00EA0FFB" w:rsidP="00EA0FFB">
            <w:pPr>
              <w:jc w:val="both"/>
              <w:rPr>
                <w:rFonts w:ascii="Arial" w:hAnsi="Arial" w:cs="Arial"/>
                <w:color w:val="A6A6A6"/>
                <w:sz w:val="22"/>
                <w:szCs w:val="22"/>
              </w:rPr>
            </w:pPr>
          </w:p>
          <w:p w:rsidR="00EA0FFB" w:rsidRPr="00EA0FFB" w:rsidRDefault="00EA0FFB" w:rsidP="00EA0FFB">
            <w:pPr>
              <w:jc w:val="both"/>
              <w:rPr>
                <w:rFonts w:ascii="Arial" w:hAnsi="Arial" w:cs="Arial"/>
                <w:color w:val="A6A6A6"/>
                <w:sz w:val="22"/>
                <w:szCs w:val="22"/>
              </w:rPr>
            </w:pPr>
            <w:r w:rsidRPr="00EA0FFB">
              <w:rPr>
                <w:rFonts w:ascii="Arial" w:hAnsi="Arial" w:cs="Arial"/>
                <w:color w:val="A6A6A6"/>
                <w:sz w:val="22"/>
                <w:szCs w:val="22"/>
              </w:rPr>
              <w:t>Los administradores podrán ver estadísticas de los ingresos generados en la plataforma y registrar las actualizaciones de procesos legales. Mientras que los clientes únicamente podrán ver el seguimiento de sus demandas e iniciar nuevas.</w:t>
            </w:r>
          </w:p>
          <w:p w:rsidR="00EA0FFB" w:rsidRPr="00EA0FFB" w:rsidRDefault="00EA0FFB" w:rsidP="00EA0FFB">
            <w:pPr>
              <w:jc w:val="both"/>
              <w:rPr>
                <w:rFonts w:ascii="Arial" w:hAnsi="Arial" w:cs="Arial"/>
                <w:color w:val="A6A6A6"/>
                <w:sz w:val="22"/>
                <w:szCs w:val="22"/>
              </w:rPr>
            </w:pPr>
          </w:p>
          <w:p w:rsidR="00AE2738" w:rsidRPr="008C2396" w:rsidRDefault="00EA0FFB" w:rsidP="00EA0FFB">
            <w:pPr>
              <w:jc w:val="both"/>
              <w:rPr>
                <w:rFonts w:ascii="Arial" w:hAnsi="Arial" w:cs="Arial"/>
                <w:color w:val="A6A6A6"/>
                <w:sz w:val="22"/>
                <w:szCs w:val="22"/>
              </w:rPr>
            </w:pPr>
            <w:r w:rsidRPr="00EA0FFB">
              <w:rPr>
                <w:rFonts w:ascii="Arial" w:hAnsi="Arial" w:cs="Arial"/>
                <w:color w:val="A6A6A6"/>
                <w:sz w:val="22"/>
                <w:szCs w:val="22"/>
              </w:rPr>
              <w:t xml:space="preserve">La plataforma web deberá ser adaptable a dispositivos móviles y preferentemente utilizar los colores: azul marino y blanco, aunque </w:t>
            </w:r>
            <w:r w:rsidRPr="00EA0FFB">
              <w:rPr>
                <w:rFonts w:ascii="Arial" w:hAnsi="Arial" w:cs="Arial"/>
                <w:color w:val="A6A6A6"/>
                <w:sz w:val="22"/>
                <w:szCs w:val="22"/>
              </w:rPr>
              <w:t>también</w:t>
            </w:r>
            <w:r w:rsidRPr="00EA0FFB">
              <w:rPr>
                <w:rFonts w:ascii="Arial" w:hAnsi="Arial" w:cs="Arial"/>
                <w:color w:val="A6A6A6"/>
                <w:sz w:val="22"/>
                <w:szCs w:val="22"/>
              </w:rPr>
              <w:t xml:space="preserve"> aceptan </w:t>
            </w:r>
            <w:r>
              <w:rPr>
                <w:rFonts w:ascii="Arial" w:hAnsi="Arial" w:cs="Arial"/>
                <w:color w:val="A6A6A6"/>
                <w:sz w:val="22"/>
                <w:szCs w:val="22"/>
              </w:rPr>
              <w:t>propuestas</w:t>
            </w:r>
            <w:r w:rsidRPr="00EA0FFB">
              <w:rPr>
                <w:rFonts w:ascii="Arial" w:hAnsi="Arial" w:cs="Arial"/>
                <w:color w:val="A6A6A6"/>
                <w:sz w:val="22"/>
                <w:szCs w:val="22"/>
              </w:rPr>
              <w:t>.</w:t>
            </w:r>
          </w:p>
        </w:tc>
      </w:tr>
    </w:tbl>
    <w:p w:rsidR="00A461FC" w:rsidRPr="008C2396" w:rsidRDefault="00A461FC" w:rsidP="00A461FC">
      <w:pPr>
        <w:rPr>
          <w:rFonts w:ascii="Arial" w:hAnsi="Arial" w:cs="Arial"/>
          <w:b/>
          <w:sz w:val="28"/>
          <w:szCs w:val="28"/>
        </w:rPr>
      </w:pPr>
    </w:p>
    <w:p w:rsidR="008C2396" w:rsidRDefault="008C2396" w:rsidP="007650F9">
      <w:pPr>
        <w:pStyle w:val="Piedepgina"/>
        <w:tabs>
          <w:tab w:val="clear" w:pos="4252"/>
          <w:tab w:val="clear" w:pos="8504"/>
        </w:tabs>
        <w:spacing w:line="360" w:lineRule="auto"/>
        <w:jc w:val="both"/>
        <w:rPr>
          <w:rFonts w:ascii="Arial" w:hAnsi="Arial" w:cs="Arial"/>
          <w:b/>
          <w:sz w:val="28"/>
          <w:szCs w:val="28"/>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rsidR="00775673" w:rsidRPr="008C2396" w:rsidRDefault="007708F9" w:rsidP="007708F9">
      <w:pPr>
        <w:rPr>
          <w:rFonts w:ascii="Arial" w:hAnsi="Arial" w:cs="Arial"/>
          <w:b/>
          <w:bCs/>
          <w:sz w:val="22"/>
          <w:szCs w:val="22"/>
        </w:rPr>
      </w:pPr>
      <w:r>
        <w:rPr>
          <w:rFonts w:ascii="Arial" w:hAnsi="Arial" w:cs="Arial"/>
          <w:b/>
          <w:bCs/>
          <w:sz w:val="22"/>
          <w:szCs w:val="22"/>
        </w:rPr>
        <w:br w:type="page"/>
      </w:r>
    </w:p>
    <w:p w:rsidR="00933F02" w:rsidRPr="008C2396" w:rsidRDefault="00C758C6" w:rsidP="0050044E">
      <w:pPr>
        <w:pStyle w:val="Ttulo1"/>
        <w:rPr>
          <w:rFonts w:cs="Arial"/>
        </w:rPr>
      </w:pPr>
      <w:bookmarkStart w:id="2" w:name="_Toc532221776"/>
      <w:r w:rsidRPr="008C2396">
        <w:rPr>
          <w:rFonts w:cs="Arial"/>
        </w:rPr>
        <w:lastRenderedPageBreak/>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rsidTr="0066279F">
        <w:trPr>
          <w:trHeight w:val="182"/>
        </w:trPr>
        <w:tc>
          <w:tcPr>
            <w:tcW w:w="2836" w:type="dxa"/>
            <w:shd w:val="clear" w:color="auto" w:fill="218C74"/>
            <w:vAlign w:val="center"/>
          </w:tcPr>
          <w:p w:rsidR="00752596" w:rsidRPr="008C2396" w:rsidRDefault="00752596" w:rsidP="00C7124A">
            <w:pPr>
              <w:rPr>
                <w:rFonts w:ascii="Arial" w:hAnsi="Arial" w:cs="Arial"/>
                <w:b/>
                <w:sz w:val="22"/>
                <w:szCs w:val="22"/>
              </w:rPr>
            </w:pPr>
            <w:r w:rsidRPr="0066279F">
              <w:rPr>
                <w:rFonts w:ascii="Arial" w:hAnsi="Arial" w:cs="Arial"/>
                <w:b/>
                <w:color w:val="FFFFFF" w:themeColor="background1"/>
                <w:sz w:val="22"/>
                <w:szCs w:val="22"/>
              </w:rPr>
              <w:t>Fecha Inicio</w:t>
            </w:r>
          </w:p>
        </w:tc>
        <w:tc>
          <w:tcPr>
            <w:tcW w:w="3157" w:type="dxa"/>
            <w:gridSpan w:val="2"/>
            <w:shd w:val="clear" w:color="auto" w:fill="FFFFFF"/>
          </w:tcPr>
          <w:p w:rsidR="00752596" w:rsidRPr="008C2396" w:rsidRDefault="008E259D" w:rsidP="00CF1DBE">
            <w:pPr>
              <w:jc w:val="center"/>
              <w:rPr>
                <w:rFonts w:ascii="Arial" w:hAnsi="Arial" w:cs="Arial"/>
                <w:b/>
                <w:color w:val="D9D9D9"/>
                <w:sz w:val="22"/>
                <w:szCs w:val="22"/>
              </w:rPr>
            </w:pPr>
            <w:r>
              <w:rPr>
                <w:rFonts w:ascii="Arial" w:hAnsi="Arial" w:cs="Arial"/>
                <w:b/>
                <w:color w:val="D9D9D9"/>
                <w:sz w:val="22"/>
                <w:szCs w:val="22"/>
              </w:rPr>
              <w:t>06/03/2022</w:t>
            </w:r>
          </w:p>
        </w:tc>
        <w:tc>
          <w:tcPr>
            <w:tcW w:w="1662" w:type="dxa"/>
            <w:shd w:val="clear" w:color="auto" w:fill="218C74"/>
          </w:tcPr>
          <w:p w:rsidR="00752596" w:rsidRPr="008C2396" w:rsidRDefault="00752596" w:rsidP="00C7124A">
            <w:pPr>
              <w:rPr>
                <w:rFonts w:ascii="Arial" w:hAnsi="Arial" w:cs="Arial"/>
                <w:b/>
                <w:sz w:val="22"/>
                <w:szCs w:val="22"/>
              </w:rPr>
            </w:pPr>
            <w:r w:rsidRPr="0066279F">
              <w:rPr>
                <w:rFonts w:ascii="Arial" w:hAnsi="Arial" w:cs="Arial"/>
                <w:b/>
                <w:color w:val="FFFFFF" w:themeColor="background1"/>
                <w:sz w:val="22"/>
                <w:szCs w:val="22"/>
              </w:rPr>
              <w:t>Fecha Final</w:t>
            </w:r>
          </w:p>
        </w:tc>
        <w:tc>
          <w:tcPr>
            <w:tcW w:w="2864" w:type="dxa"/>
            <w:gridSpan w:val="2"/>
            <w:shd w:val="clear" w:color="auto" w:fill="FFFFFF"/>
          </w:tcPr>
          <w:p w:rsidR="00752596" w:rsidRPr="008C2396" w:rsidRDefault="008E259D" w:rsidP="00CF1DBE">
            <w:pPr>
              <w:jc w:val="center"/>
              <w:rPr>
                <w:rFonts w:ascii="Arial" w:hAnsi="Arial" w:cs="Arial"/>
                <w:b/>
                <w:color w:val="D9D9D9"/>
                <w:sz w:val="22"/>
                <w:szCs w:val="22"/>
              </w:rPr>
            </w:pPr>
            <w:r>
              <w:rPr>
                <w:rFonts w:ascii="Arial" w:hAnsi="Arial" w:cs="Arial"/>
                <w:b/>
                <w:color w:val="D9D9D9"/>
                <w:sz w:val="22"/>
                <w:szCs w:val="22"/>
              </w:rPr>
              <w:t>06/03/2022</w:t>
            </w:r>
          </w:p>
        </w:tc>
      </w:tr>
      <w:tr w:rsidR="00C5127D" w:rsidRPr="008C2396" w:rsidTr="0066279F">
        <w:trPr>
          <w:trHeight w:val="230"/>
        </w:trPr>
        <w:tc>
          <w:tcPr>
            <w:tcW w:w="10519" w:type="dxa"/>
            <w:gridSpan w:val="6"/>
            <w:shd w:val="clear" w:color="auto" w:fill="218C74"/>
            <w:vAlign w:val="center"/>
          </w:tcPr>
          <w:p w:rsidR="00C5127D" w:rsidRPr="008C2396" w:rsidRDefault="00C5127D" w:rsidP="0031230D">
            <w:pPr>
              <w:jc w:val="center"/>
              <w:rPr>
                <w:rFonts w:ascii="Arial" w:hAnsi="Arial" w:cs="Arial"/>
                <w:b/>
                <w:color w:val="A6A6A6"/>
                <w:sz w:val="22"/>
                <w:szCs w:val="22"/>
              </w:rPr>
            </w:pPr>
            <w:r w:rsidRPr="0066279F">
              <w:rPr>
                <w:rFonts w:ascii="Arial" w:hAnsi="Arial" w:cs="Arial"/>
                <w:b/>
                <w:color w:val="FFFFFF" w:themeColor="background1"/>
                <w:sz w:val="22"/>
                <w:szCs w:val="22"/>
              </w:rPr>
              <w:t>Modelamiento de Negocio</w:t>
            </w:r>
          </w:p>
        </w:tc>
      </w:tr>
      <w:tr w:rsidR="00C5127D" w:rsidRPr="008C2396" w:rsidTr="00287554">
        <w:trPr>
          <w:trHeight w:val="1578"/>
        </w:trPr>
        <w:tc>
          <w:tcPr>
            <w:tcW w:w="10519" w:type="dxa"/>
            <w:gridSpan w:val="6"/>
            <w:shd w:val="clear" w:color="auto" w:fill="FFFFFF"/>
            <w:vAlign w:val="center"/>
          </w:tcPr>
          <w:p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Especifique un diagrama de negocio que permita entender con claridad que parte del negocio se incluye o se modifica con la solución del requerimiento.</w:t>
            </w:r>
          </w:p>
          <w:p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 xml:space="preserve">Se sugiere para esta tarea utilice diagramas BPM, diagramas de actividades, o diagramas </w:t>
            </w:r>
            <w:r w:rsidR="000F7C05" w:rsidRPr="008C2396">
              <w:rPr>
                <w:rFonts w:ascii="Arial" w:hAnsi="Arial" w:cs="Arial"/>
                <w:color w:val="A6A6A6"/>
                <w:sz w:val="22"/>
                <w:szCs w:val="22"/>
              </w:rPr>
              <w:t>a</w:t>
            </w:r>
            <w:r w:rsidRPr="008C2396">
              <w:rPr>
                <w:rFonts w:ascii="Arial" w:hAnsi="Arial" w:cs="Arial"/>
                <w:color w:val="A6A6A6"/>
                <w:sz w:val="22"/>
                <w:szCs w:val="22"/>
              </w:rPr>
              <w:t>d</w:t>
            </w:r>
            <w:r w:rsidR="00243844" w:rsidRPr="008C2396">
              <w:rPr>
                <w:rFonts w:ascii="Arial" w:hAnsi="Arial" w:cs="Arial"/>
                <w:color w:val="A6A6A6"/>
                <w:sz w:val="22"/>
                <w:szCs w:val="22"/>
              </w:rPr>
              <w:t xml:space="preserve"> </w:t>
            </w:r>
            <w:r w:rsidRPr="008C2396">
              <w:rPr>
                <w:rFonts w:ascii="Arial" w:hAnsi="Arial" w:cs="Arial"/>
                <w:color w:val="A6A6A6"/>
                <w:sz w:val="22"/>
                <w:szCs w:val="22"/>
              </w:rPr>
              <w:t>hoc</w:t>
            </w:r>
            <w:r w:rsidR="009E4807" w:rsidRPr="008C2396">
              <w:rPr>
                <w:rFonts w:ascii="Arial" w:hAnsi="Arial" w:cs="Arial"/>
                <w:color w:val="A6A6A6"/>
                <w:sz w:val="22"/>
                <w:szCs w:val="22"/>
              </w:rPr>
              <w:t xml:space="preserve"> (</w:t>
            </w:r>
            <w:r w:rsidR="00C6015C" w:rsidRPr="008C2396">
              <w:rPr>
                <w:rFonts w:ascii="Arial" w:hAnsi="Arial" w:cs="Arial"/>
                <w:color w:val="A6A6A6"/>
                <w:sz w:val="22"/>
                <w:szCs w:val="22"/>
              </w:rPr>
              <w:t>boceto</w:t>
            </w:r>
            <w:r w:rsidR="009E4807" w:rsidRPr="008C2396">
              <w:rPr>
                <w:rFonts w:ascii="Arial" w:hAnsi="Arial" w:cs="Arial"/>
                <w:color w:val="A6A6A6"/>
                <w:sz w:val="22"/>
                <w:szCs w:val="22"/>
              </w:rPr>
              <w:t>)</w:t>
            </w:r>
            <w:r w:rsidRPr="008C2396">
              <w:rPr>
                <w:rFonts w:ascii="Arial" w:hAnsi="Arial" w:cs="Arial"/>
                <w:color w:val="A6A6A6"/>
                <w:sz w:val="22"/>
                <w:szCs w:val="22"/>
              </w:rPr>
              <w:t>.</w:t>
            </w:r>
          </w:p>
          <w:p w:rsidR="00E442EC" w:rsidRPr="008C2396" w:rsidRDefault="00E442EC" w:rsidP="0031230D">
            <w:pPr>
              <w:rPr>
                <w:rFonts w:ascii="Arial" w:hAnsi="Arial" w:cs="Arial"/>
                <w:b/>
                <w:color w:val="A6A6A6"/>
                <w:sz w:val="22"/>
                <w:szCs w:val="22"/>
              </w:rPr>
            </w:pPr>
          </w:p>
          <w:p w:rsidR="00E442EC" w:rsidRPr="008C2396" w:rsidRDefault="00073AC9" w:rsidP="00235D56">
            <w:pPr>
              <w:jc w:val="center"/>
              <w:rPr>
                <w:rFonts w:ascii="Arial" w:hAnsi="Arial" w:cs="Arial"/>
                <w:b/>
                <w:color w:val="A6A6A6"/>
                <w:sz w:val="22"/>
                <w:szCs w:val="22"/>
              </w:rPr>
            </w:pPr>
            <w:r w:rsidRPr="008C2396">
              <w:rPr>
                <w:rFonts w:ascii="Arial" w:hAnsi="Arial" w:cs="Arial"/>
                <w:b/>
                <w:noProof/>
                <w:sz w:val="22"/>
                <w:szCs w:val="22"/>
                <w:lang w:val="es-MX" w:eastAsia="es-MX"/>
              </w:rPr>
              <w:drawing>
                <wp:inline distT="0" distB="0" distL="0" distR="0">
                  <wp:extent cx="3295650" cy="1704975"/>
                  <wp:effectExtent l="0" t="0" r="0" b="0"/>
                  <wp:docPr id="1" name="Imagen 1" descr="Prueba Pa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aa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704975"/>
                          </a:xfrm>
                          <a:prstGeom prst="rect">
                            <a:avLst/>
                          </a:prstGeom>
                          <a:noFill/>
                          <a:ln>
                            <a:noFill/>
                          </a:ln>
                        </pic:spPr>
                      </pic:pic>
                    </a:graphicData>
                  </a:graphic>
                </wp:inline>
              </w:drawing>
            </w:r>
          </w:p>
        </w:tc>
      </w:tr>
      <w:tr w:rsidR="00C5127D" w:rsidRPr="008C2396" w:rsidTr="0066279F">
        <w:trPr>
          <w:trHeight w:val="182"/>
        </w:trPr>
        <w:tc>
          <w:tcPr>
            <w:tcW w:w="10519" w:type="dxa"/>
            <w:gridSpan w:val="6"/>
            <w:shd w:val="clear" w:color="auto" w:fill="218C74"/>
            <w:vAlign w:val="center"/>
          </w:tcPr>
          <w:p w:rsidR="00C5127D" w:rsidRPr="008C2396" w:rsidRDefault="00C5127D" w:rsidP="0031230D">
            <w:pPr>
              <w:jc w:val="center"/>
              <w:rPr>
                <w:rFonts w:ascii="Arial" w:hAnsi="Arial" w:cs="Arial"/>
                <w:b/>
                <w:sz w:val="22"/>
                <w:szCs w:val="22"/>
              </w:rPr>
            </w:pPr>
            <w:r w:rsidRPr="0066279F">
              <w:rPr>
                <w:rFonts w:ascii="Arial" w:hAnsi="Arial" w:cs="Arial"/>
                <w:b/>
                <w:color w:val="FFFFFF" w:themeColor="background1"/>
                <w:sz w:val="22"/>
                <w:szCs w:val="22"/>
              </w:rPr>
              <w:t>Términos de Referencia</w:t>
            </w:r>
          </w:p>
        </w:tc>
      </w:tr>
      <w:tr w:rsidR="008355CE" w:rsidRPr="008C2396" w:rsidTr="0066279F">
        <w:trPr>
          <w:trHeight w:val="1578"/>
        </w:trPr>
        <w:tc>
          <w:tcPr>
            <w:tcW w:w="2836" w:type="dxa"/>
            <w:shd w:val="clear" w:color="auto" w:fill="218C74"/>
            <w:vAlign w:val="center"/>
          </w:tcPr>
          <w:p w:rsidR="008355CE" w:rsidRPr="008C2396" w:rsidRDefault="00D6320C" w:rsidP="000C0F24">
            <w:pPr>
              <w:rPr>
                <w:rFonts w:ascii="Arial" w:hAnsi="Arial" w:cs="Arial"/>
                <w:b/>
                <w:sz w:val="22"/>
                <w:szCs w:val="22"/>
              </w:rPr>
            </w:pPr>
            <w:r w:rsidRPr="0066279F">
              <w:rPr>
                <w:rFonts w:ascii="Arial" w:hAnsi="Arial" w:cs="Arial"/>
                <w:b/>
                <w:color w:val="FFFFFF" w:themeColor="background1"/>
                <w:sz w:val="22"/>
                <w:szCs w:val="22"/>
              </w:rPr>
              <w:t>Alcance</w:t>
            </w:r>
            <w:r w:rsidR="00C155CE" w:rsidRPr="0066279F">
              <w:rPr>
                <w:rFonts w:ascii="Arial" w:hAnsi="Arial" w:cs="Arial"/>
                <w:b/>
                <w:color w:val="FFFFFF" w:themeColor="background1"/>
                <w:sz w:val="22"/>
                <w:szCs w:val="22"/>
              </w:rPr>
              <w:t xml:space="preserve"> de la solución </w:t>
            </w:r>
          </w:p>
        </w:tc>
        <w:tc>
          <w:tcPr>
            <w:tcW w:w="7683" w:type="dxa"/>
            <w:gridSpan w:val="5"/>
            <w:shd w:val="clear" w:color="auto" w:fill="auto"/>
          </w:tcPr>
          <w:p w:rsidR="00F35C7F" w:rsidRPr="00F35C7F" w:rsidRDefault="00F35C7F" w:rsidP="00F35C7F">
            <w:pPr>
              <w:jc w:val="both"/>
              <w:rPr>
                <w:rFonts w:ascii="Arial" w:hAnsi="Arial" w:cs="Arial"/>
                <w:color w:val="A6A6A6"/>
                <w:sz w:val="22"/>
                <w:szCs w:val="22"/>
              </w:rPr>
            </w:pPr>
            <w:r w:rsidRPr="00F35C7F">
              <w:rPr>
                <w:rFonts w:ascii="Arial" w:hAnsi="Arial" w:cs="Arial"/>
                <w:color w:val="A6A6A6"/>
                <w:sz w:val="22"/>
                <w:szCs w:val="22"/>
              </w:rPr>
              <w:t>En el caso del cliente, incluye la funcionalidad de creación de una cuenta dentro de la plataforma, formulario para solicitar iniciar una demanda legal, consulta de actualizaciones del caso (notas breves), notificaciones vía correo electrónico del estado de la demanda. No incluye: documentación del caso, tiempos estimados, interacción con el abogado (mensajes), la comunicación para dudas o aclaraciones tendrá que realizarla vía telefónica por correo electrónico con el abogado asignado.</w:t>
            </w:r>
          </w:p>
          <w:p w:rsidR="00F35C7F" w:rsidRPr="00F35C7F" w:rsidRDefault="00F35C7F" w:rsidP="00F35C7F">
            <w:pPr>
              <w:rPr>
                <w:rFonts w:ascii="Arial" w:hAnsi="Arial" w:cs="Arial"/>
                <w:color w:val="A6A6A6"/>
                <w:sz w:val="22"/>
                <w:szCs w:val="22"/>
              </w:rPr>
            </w:pPr>
          </w:p>
          <w:p w:rsidR="008355CE" w:rsidRPr="008C2396" w:rsidRDefault="00F35C7F" w:rsidP="00F35C7F">
            <w:pPr>
              <w:jc w:val="both"/>
              <w:rPr>
                <w:rFonts w:ascii="Arial" w:hAnsi="Arial" w:cs="Arial"/>
                <w:sz w:val="22"/>
                <w:szCs w:val="22"/>
              </w:rPr>
            </w:pPr>
            <w:r w:rsidRPr="00F35C7F">
              <w:rPr>
                <w:rFonts w:ascii="Arial" w:hAnsi="Arial" w:cs="Arial"/>
                <w:color w:val="A6A6A6"/>
                <w:sz w:val="22"/>
                <w:szCs w:val="22"/>
              </w:rPr>
              <w:t xml:space="preserve">En el caso del abogado (administrador), incluye la creación de su cuenta dentro de la plataforma, notificaciones de nuevos casos y la información necesaria para iniciar la demanda, envió de notificaciones con las actualizaciones del proceso legal, visualización del histórico de ingresos generados desde que se </w:t>
            </w:r>
            <w:r w:rsidRPr="00F35C7F">
              <w:rPr>
                <w:rFonts w:ascii="Arial" w:hAnsi="Arial" w:cs="Arial"/>
                <w:color w:val="A6A6A6"/>
                <w:sz w:val="22"/>
                <w:szCs w:val="22"/>
              </w:rPr>
              <w:t>creó</w:t>
            </w:r>
            <w:r w:rsidRPr="00F35C7F">
              <w:rPr>
                <w:rFonts w:ascii="Arial" w:hAnsi="Arial" w:cs="Arial"/>
                <w:color w:val="A6A6A6"/>
                <w:sz w:val="22"/>
                <w:szCs w:val="22"/>
              </w:rPr>
              <w:t xml:space="preserve"> la plataforma, últimos 7 días, últimos 30 días y último año. No incluye: personal</w:t>
            </w:r>
            <w:r>
              <w:rPr>
                <w:rFonts w:ascii="Arial" w:hAnsi="Arial" w:cs="Arial"/>
                <w:color w:val="A6A6A6"/>
                <w:sz w:val="22"/>
                <w:szCs w:val="22"/>
              </w:rPr>
              <w:t>ización de reportes de ingresos.</w:t>
            </w:r>
          </w:p>
        </w:tc>
      </w:tr>
      <w:tr w:rsidR="006962B9" w:rsidRPr="008C2396" w:rsidTr="0066279F">
        <w:trPr>
          <w:trHeight w:val="1578"/>
        </w:trPr>
        <w:tc>
          <w:tcPr>
            <w:tcW w:w="2836" w:type="dxa"/>
            <w:shd w:val="clear" w:color="auto" w:fill="218C74"/>
            <w:vAlign w:val="center"/>
          </w:tcPr>
          <w:p w:rsidR="006962B9" w:rsidRPr="008C2396" w:rsidRDefault="00947941" w:rsidP="0031230D">
            <w:pPr>
              <w:rPr>
                <w:rFonts w:ascii="Arial" w:hAnsi="Arial" w:cs="Arial"/>
                <w:b/>
                <w:sz w:val="22"/>
                <w:szCs w:val="22"/>
                <w:lang w:val="es-CO"/>
              </w:rPr>
            </w:pPr>
            <w:r w:rsidRPr="0066279F">
              <w:rPr>
                <w:rFonts w:ascii="Arial" w:hAnsi="Arial" w:cs="Arial"/>
                <w:b/>
                <w:color w:val="FFFFFF" w:themeColor="background1"/>
                <w:sz w:val="22"/>
                <w:szCs w:val="22"/>
                <w:lang w:val="es-CO"/>
              </w:rPr>
              <w:t>Requerimientos Funcionales y c</w:t>
            </w:r>
            <w:r w:rsidR="006012E8" w:rsidRPr="0066279F">
              <w:rPr>
                <w:rFonts w:ascii="Arial" w:hAnsi="Arial" w:cs="Arial"/>
                <w:b/>
                <w:color w:val="FFFFFF" w:themeColor="background1"/>
                <w:sz w:val="22"/>
                <w:szCs w:val="22"/>
                <w:lang w:val="es-CO"/>
              </w:rPr>
              <w:t xml:space="preserve">riterios de </w:t>
            </w:r>
            <w:r w:rsidR="00F15D7D" w:rsidRPr="0066279F">
              <w:rPr>
                <w:rFonts w:ascii="Arial" w:hAnsi="Arial" w:cs="Arial"/>
                <w:b/>
                <w:color w:val="FFFFFF" w:themeColor="background1"/>
                <w:sz w:val="22"/>
                <w:szCs w:val="22"/>
                <w:lang w:val="es-CO"/>
              </w:rPr>
              <w:t>a</w:t>
            </w:r>
            <w:r w:rsidR="0066279F">
              <w:rPr>
                <w:rFonts w:ascii="Arial" w:hAnsi="Arial" w:cs="Arial"/>
                <w:b/>
                <w:color w:val="FFFFFF" w:themeColor="background1"/>
                <w:sz w:val="22"/>
                <w:szCs w:val="22"/>
                <w:lang w:val="es-CO"/>
              </w:rPr>
              <w:t>ceptación</w:t>
            </w:r>
          </w:p>
        </w:tc>
        <w:tc>
          <w:tcPr>
            <w:tcW w:w="7683" w:type="dxa"/>
            <w:gridSpan w:val="5"/>
            <w:shd w:val="clear" w:color="auto" w:fill="auto"/>
          </w:tcPr>
          <w:p w:rsidR="005B3288" w:rsidRPr="005B3288" w:rsidRDefault="005B3288" w:rsidP="005B3288">
            <w:pPr>
              <w:jc w:val="both"/>
              <w:rPr>
                <w:rFonts w:ascii="Arial" w:hAnsi="Arial" w:cs="Arial"/>
                <w:color w:val="A6A6A6"/>
                <w:sz w:val="22"/>
                <w:szCs w:val="22"/>
              </w:rPr>
            </w:pPr>
            <w:r w:rsidRPr="005B3288">
              <w:rPr>
                <w:rFonts w:ascii="Arial" w:hAnsi="Arial" w:cs="Arial"/>
                <w:color w:val="A6A6A6"/>
                <w:sz w:val="22"/>
                <w:szCs w:val="22"/>
              </w:rPr>
              <w:t>Cliente: creación de cuenta de usuario, formulario para iniciar una nueva demanda legal, pasarela de pago (procesar el pago), recibir notificaciones por correo electrónico y capacidad para visualizar los mensajes de actualizaciones re</w:t>
            </w:r>
            <w:r w:rsidR="007940BE">
              <w:rPr>
                <w:rFonts w:ascii="Arial" w:hAnsi="Arial" w:cs="Arial"/>
                <w:color w:val="A6A6A6"/>
                <w:sz w:val="22"/>
                <w:szCs w:val="22"/>
              </w:rPr>
              <w:t>lacionados con su proceso legal (en la plataforma web).</w:t>
            </w:r>
          </w:p>
          <w:p w:rsidR="005B3288" w:rsidRPr="005B3288" w:rsidRDefault="005B3288" w:rsidP="005B3288">
            <w:pPr>
              <w:rPr>
                <w:rFonts w:ascii="Arial" w:hAnsi="Arial" w:cs="Arial"/>
                <w:color w:val="A6A6A6"/>
                <w:sz w:val="22"/>
                <w:szCs w:val="22"/>
              </w:rPr>
            </w:pPr>
          </w:p>
          <w:p w:rsidR="006962B9" w:rsidRPr="008C2396" w:rsidRDefault="005B3288" w:rsidP="005B3288">
            <w:pPr>
              <w:jc w:val="both"/>
              <w:rPr>
                <w:rFonts w:ascii="Arial" w:hAnsi="Arial" w:cs="Arial"/>
                <w:color w:val="A6A6A6"/>
                <w:sz w:val="22"/>
                <w:szCs w:val="22"/>
              </w:rPr>
            </w:pPr>
            <w:r w:rsidRPr="005B3288">
              <w:rPr>
                <w:rFonts w:ascii="Arial" w:hAnsi="Arial" w:cs="Arial"/>
                <w:color w:val="A6A6A6"/>
                <w:sz w:val="22"/>
                <w:szCs w:val="22"/>
              </w:rPr>
              <w:t>Abogado: creación de cuenta de usuario, visualizar en el tablero principal estadísticas de los ingresos generados, recibir notificaciones de nuevas demandas recibidas, capacidad para agregar mensajes para actualizar el estado de la demanda.</w:t>
            </w:r>
          </w:p>
        </w:tc>
      </w:tr>
      <w:tr w:rsidR="00D51922" w:rsidRPr="008C2396" w:rsidTr="0066279F">
        <w:trPr>
          <w:trHeight w:val="1578"/>
        </w:trPr>
        <w:tc>
          <w:tcPr>
            <w:tcW w:w="2836" w:type="dxa"/>
            <w:shd w:val="clear" w:color="auto" w:fill="218C74"/>
            <w:vAlign w:val="center"/>
          </w:tcPr>
          <w:p w:rsidR="00D51922" w:rsidRPr="008C2396" w:rsidRDefault="00E226C6" w:rsidP="0031230D">
            <w:pPr>
              <w:rPr>
                <w:rFonts w:ascii="Arial" w:hAnsi="Arial" w:cs="Arial"/>
                <w:b/>
                <w:sz w:val="22"/>
                <w:szCs w:val="22"/>
                <w:lang w:val="es-CO"/>
              </w:rPr>
            </w:pPr>
            <w:r w:rsidRPr="0066279F">
              <w:rPr>
                <w:rFonts w:ascii="Arial" w:hAnsi="Arial" w:cs="Arial"/>
                <w:b/>
                <w:color w:val="FFFFFF" w:themeColor="background1"/>
                <w:sz w:val="22"/>
                <w:szCs w:val="22"/>
                <w:lang w:val="es-CO"/>
              </w:rPr>
              <w:lastRenderedPageBreak/>
              <w:t xml:space="preserve">Requerimientos </w:t>
            </w:r>
            <w:r w:rsidR="0036354D" w:rsidRPr="0066279F">
              <w:rPr>
                <w:rFonts w:ascii="Arial" w:hAnsi="Arial" w:cs="Arial"/>
                <w:b/>
                <w:color w:val="FFFFFF" w:themeColor="background1"/>
                <w:sz w:val="22"/>
                <w:szCs w:val="22"/>
                <w:lang w:val="es-CO"/>
              </w:rPr>
              <w:t>no</w:t>
            </w:r>
            <w:r w:rsidR="00ED5FA3" w:rsidRPr="0066279F">
              <w:rPr>
                <w:rFonts w:ascii="Arial" w:hAnsi="Arial" w:cs="Arial"/>
                <w:b/>
                <w:color w:val="FFFFFF" w:themeColor="background1"/>
                <w:sz w:val="22"/>
                <w:szCs w:val="22"/>
                <w:lang w:val="es-CO"/>
              </w:rPr>
              <w:t xml:space="preserve"> </w:t>
            </w:r>
            <w:r w:rsidRPr="0066279F">
              <w:rPr>
                <w:rFonts w:ascii="Arial" w:hAnsi="Arial" w:cs="Arial"/>
                <w:b/>
                <w:color w:val="FFFFFF" w:themeColor="background1"/>
                <w:sz w:val="22"/>
                <w:szCs w:val="22"/>
                <w:lang w:val="es-CO"/>
              </w:rPr>
              <w:t>Funcionales</w:t>
            </w:r>
            <w:r w:rsidR="000B196E" w:rsidRPr="0066279F">
              <w:rPr>
                <w:rFonts w:ascii="Arial" w:hAnsi="Arial" w:cs="Arial"/>
                <w:b/>
                <w:color w:val="FFFFFF" w:themeColor="background1"/>
                <w:sz w:val="22"/>
                <w:szCs w:val="22"/>
                <w:lang w:val="es-CO"/>
              </w:rPr>
              <w:t xml:space="preserve"> y de calidad</w:t>
            </w:r>
            <w:r w:rsidRPr="0066279F">
              <w:rPr>
                <w:rFonts w:ascii="Arial" w:hAnsi="Arial" w:cs="Arial"/>
                <w:b/>
                <w:color w:val="FFFFFF" w:themeColor="background1"/>
                <w:sz w:val="22"/>
                <w:szCs w:val="22"/>
                <w:lang w:val="es-CO"/>
              </w:rPr>
              <w:t xml:space="preserve"> </w:t>
            </w:r>
          </w:p>
        </w:tc>
        <w:tc>
          <w:tcPr>
            <w:tcW w:w="7683" w:type="dxa"/>
            <w:gridSpan w:val="5"/>
            <w:shd w:val="clear" w:color="auto" w:fill="auto"/>
          </w:tcPr>
          <w:p w:rsidR="00D51922" w:rsidRDefault="002F4FB4" w:rsidP="002F4FB4">
            <w:pPr>
              <w:rPr>
                <w:rFonts w:ascii="Arial" w:hAnsi="Arial" w:cs="Arial"/>
                <w:color w:val="A6A6A6"/>
                <w:sz w:val="22"/>
                <w:szCs w:val="22"/>
                <w:lang w:val="es-CO"/>
              </w:rPr>
            </w:pPr>
            <w:r>
              <w:rPr>
                <w:rFonts w:ascii="Arial" w:hAnsi="Arial" w:cs="Arial"/>
                <w:color w:val="A6A6A6"/>
                <w:sz w:val="22"/>
                <w:szCs w:val="22"/>
                <w:lang w:val="es-CO"/>
              </w:rPr>
              <w:t>Requerimientos no funcionales:</w:t>
            </w:r>
          </w:p>
          <w:p w:rsidR="002F4FB4" w:rsidRDefault="002F4FB4" w:rsidP="002F4FB4">
            <w:pPr>
              <w:rPr>
                <w:rFonts w:ascii="Arial" w:hAnsi="Arial" w:cs="Arial"/>
                <w:color w:val="A6A6A6"/>
                <w:sz w:val="22"/>
                <w:szCs w:val="22"/>
                <w:lang w:val="es-CO"/>
              </w:rPr>
            </w:pPr>
          </w:p>
          <w:p w:rsidR="00973E92" w:rsidRPr="00973E92" w:rsidRDefault="002F4FB4" w:rsidP="00973E92">
            <w:pPr>
              <w:pStyle w:val="Prrafodelista"/>
              <w:numPr>
                <w:ilvl w:val="0"/>
                <w:numId w:val="34"/>
              </w:numPr>
              <w:rPr>
                <w:rFonts w:ascii="Arial" w:hAnsi="Arial" w:cs="Arial"/>
                <w:color w:val="A6A6A6"/>
                <w:sz w:val="22"/>
                <w:szCs w:val="22"/>
                <w:lang w:val="es-CO"/>
              </w:rPr>
            </w:pPr>
            <w:r>
              <w:rPr>
                <w:rFonts w:ascii="Arial" w:hAnsi="Arial" w:cs="Arial"/>
                <w:color w:val="A6A6A6"/>
                <w:sz w:val="22"/>
                <w:szCs w:val="22"/>
                <w:lang w:val="es-CO"/>
              </w:rPr>
              <w:t>Capacidad de la plataforma para adaptarse a cambios.</w:t>
            </w:r>
          </w:p>
          <w:p w:rsidR="002F4FB4" w:rsidRDefault="002F4FB4" w:rsidP="002F4FB4">
            <w:pPr>
              <w:pStyle w:val="Prrafodelista"/>
              <w:numPr>
                <w:ilvl w:val="0"/>
                <w:numId w:val="34"/>
              </w:numPr>
              <w:rPr>
                <w:rFonts w:ascii="Arial" w:hAnsi="Arial" w:cs="Arial"/>
                <w:color w:val="A6A6A6"/>
                <w:sz w:val="22"/>
                <w:szCs w:val="22"/>
                <w:lang w:val="es-CO"/>
              </w:rPr>
            </w:pPr>
            <w:r>
              <w:rPr>
                <w:rFonts w:ascii="Arial" w:hAnsi="Arial" w:cs="Arial"/>
                <w:color w:val="A6A6A6"/>
                <w:sz w:val="22"/>
                <w:szCs w:val="22"/>
                <w:lang w:val="es-CO"/>
              </w:rPr>
              <w:t>El formulario para iniciar el proceso legal tiene que estar separado en secciones para evitar agobiar al cliente con demasiada información.</w:t>
            </w:r>
          </w:p>
          <w:p w:rsidR="002F4FB4" w:rsidRDefault="002F4FB4" w:rsidP="002F4FB4">
            <w:pPr>
              <w:pStyle w:val="Prrafodelista"/>
              <w:numPr>
                <w:ilvl w:val="0"/>
                <w:numId w:val="34"/>
              </w:numPr>
              <w:rPr>
                <w:rFonts w:ascii="Arial" w:hAnsi="Arial" w:cs="Arial"/>
                <w:color w:val="A6A6A6"/>
                <w:sz w:val="22"/>
                <w:szCs w:val="22"/>
                <w:lang w:val="es-CO"/>
              </w:rPr>
            </w:pPr>
            <w:r>
              <w:rPr>
                <w:rFonts w:ascii="Arial" w:hAnsi="Arial" w:cs="Arial"/>
                <w:color w:val="A6A6A6"/>
                <w:sz w:val="22"/>
                <w:szCs w:val="22"/>
                <w:lang w:val="es-CO"/>
              </w:rPr>
              <w:t>El formulario tiene que tener un lenguaje amigable para personas que no tienen mucha experiencia en temas legales.</w:t>
            </w:r>
          </w:p>
          <w:p w:rsidR="002F4FB4" w:rsidRPr="002F4FB4" w:rsidRDefault="002F4FB4" w:rsidP="002F4FB4">
            <w:pPr>
              <w:pStyle w:val="Prrafodelista"/>
              <w:numPr>
                <w:ilvl w:val="0"/>
                <w:numId w:val="34"/>
              </w:numPr>
              <w:rPr>
                <w:rFonts w:ascii="Arial" w:hAnsi="Arial" w:cs="Arial"/>
                <w:color w:val="A6A6A6"/>
                <w:sz w:val="22"/>
                <w:szCs w:val="22"/>
                <w:lang w:val="es-CO"/>
              </w:rPr>
            </w:pPr>
            <w:r>
              <w:rPr>
                <w:rFonts w:ascii="Arial" w:hAnsi="Arial" w:cs="Arial"/>
                <w:color w:val="A6A6A6"/>
                <w:sz w:val="22"/>
                <w:szCs w:val="22"/>
                <w:lang w:val="es-CO"/>
              </w:rPr>
              <w:t>La plataforma tiene que tener la capacidad de adaptarse a sistemas ya existentes en caso de que se necesite realizar comunicación ente ellos.</w:t>
            </w:r>
          </w:p>
        </w:tc>
      </w:tr>
      <w:tr w:rsidR="006962B9" w:rsidRPr="008C2396" w:rsidTr="0066279F">
        <w:trPr>
          <w:trHeight w:val="1996"/>
        </w:trPr>
        <w:tc>
          <w:tcPr>
            <w:tcW w:w="2836" w:type="dxa"/>
            <w:shd w:val="clear" w:color="auto" w:fill="218C74"/>
            <w:vAlign w:val="center"/>
          </w:tcPr>
          <w:p w:rsidR="006962B9" w:rsidRPr="008C2396" w:rsidRDefault="006962B9" w:rsidP="00BA36DD">
            <w:pPr>
              <w:rPr>
                <w:rFonts w:ascii="Arial" w:hAnsi="Arial" w:cs="Arial"/>
                <w:b/>
                <w:sz w:val="22"/>
                <w:szCs w:val="22"/>
                <w:lang w:val="es-CO"/>
              </w:rPr>
            </w:pPr>
            <w:r w:rsidRPr="0066279F">
              <w:rPr>
                <w:rFonts w:ascii="Arial" w:hAnsi="Arial" w:cs="Arial"/>
                <w:b/>
                <w:color w:val="FFFFFF" w:themeColor="background1"/>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474"/>
            </w:tblGrid>
            <w:tr w:rsidR="006E091D" w:rsidRPr="008C2396" w:rsidTr="00287554">
              <w:tc>
                <w:tcPr>
                  <w:tcW w:w="0" w:type="auto"/>
                  <w:shd w:val="clear" w:color="auto" w:fill="A6A6A6"/>
                </w:tcPr>
                <w:p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6E091D" w:rsidRPr="008C2396" w:rsidTr="00287554">
              <w:tc>
                <w:tcPr>
                  <w:tcW w:w="0" w:type="auto"/>
                  <w:shd w:val="clear" w:color="auto" w:fill="auto"/>
                </w:tcPr>
                <w:p w:rsidR="00F0451E" w:rsidRPr="008C2396" w:rsidRDefault="006E091D" w:rsidP="0031230D">
                  <w:pPr>
                    <w:jc w:val="center"/>
                    <w:rPr>
                      <w:rFonts w:ascii="Arial" w:hAnsi="Arial" w:cs="Arial"/>
                      <w:sz w:val="20"/>
                      <w:szCs w:val="20"/>
                    </w:rPr>
                  </w:pPr>
                  <w:r>
                    <w:rPr>
                      <w:rFonts w:ascii="Arial" w:hAnsi="Arial" w:cs="Arial"/>
                      <w:color w:val="A6A6A6"/>
                      <w:sz w:val="22"/>
                      <w:szCs w:val="22"/>
                    </w:rPr>
                    <w:t>Dueño del proyecto</w:t>
                  </w:r>
                </w:p>
              </w:tc>
              <w:tc>
                <w:tcPr>
                  <w:tcW w:w="0" w:type="auto"/>
                  <w:shd w:val="clear" w:color="auto" w:fill="auto"/>
                </w:tcPr>
                <w:p w:rsidR="00311F0C" w:rsidRPr="008C2396" w:rsidRDefault="006E091D" w:rsidP="0031230D">
                  <w:pPr>
                    <w:jc w:val="center"/>
                    <w:rPr>
                      <w:rFonts w:ascii="Arial" w:hAnsi="Arial" w:cs="Arial"/>
                      <w:sz w:val="20"/>
                      <w:szCs w:val="20"/>
                    </w:rPr>
                  </w:pPr>
                  <w:r>
                    <w:rPr>
                      <w:rFonts w:ascii="Arial" w:hAnsi="Arial" w:cs="Arial"/>
                      <w:color w:val="A6A6A6"/>
                      <w:sz w:val="22"/>
                      <w:szCs w:val="22"/>
                    </w:rPr>
                    <w:t>Es la persona que solicito la creación del proyecto y su interés es el de mejorar la productividad de los abogados.</w:t>
                  </w:r>
                </w:p>
              </w:tc>
            </w:tr>
            <w:tr w:rsidR="006E091D" w:rsidRPr="008C2396" w:rsidTr="00287554">
              <w:tc>
                <w:tcPr>
                  <w:tcW w:w="0" w:type="auto"/>
                  <w:shd w:val="clear" w:color="auto" w:fill="auto"/>
                </w:tcPr>
                <w:p w:rsidR="00F0451E" w:rsidRPr="008C2396" w:rsidRDefault="006E091D" w:rsidP="006E091D">
                  <w:pPr>
                    <w:jc w:val="center"/>
                    <w:rPr>
                      <w:rFonts w:ascii="Arial" w:hAnsi="Arial" w:cs="Arial"/>
                      <w:sz w:val="20"/>
                      <w:szCs w:val="20"/>
                    </w:rPr>
                  </w:pPr>
                  <w:r>
                    <w:rPr>
                      <w:rFonts w:ascii="Arial" w:hAnsi="Arial" w:cs="Arial"/>
                      <w:color w:val="A6A6A6"/>
                      <w:sz w:val="22"/>
                      <w:szCs w:val="22"/>
                    </w:rPr>
                    <w:t>Abogado</w:t>
                  </w:r>
                </w:p>
              </w:tc>
              <w:tc>
                <w:tcPr>
                  <w:tcW w:w="0" w:type="auto"/>
                  <w:shd w:val="clear" w:color="auto" w:fill="auto"/>
                </w:tcPr>
                <w:p w:rsidR="00F0451E" w:rsidRPr="008C2396" w:rsidRDefault="006E091D" w:rsidP="006E091D">
                  <w:pPr>
                    <w:jc w:val="center"/>
                    <w:rPr>
                      <w:rFonts w:ascii="Arial" w:hAnsi="Arial" w:cs="Arial"/>
                      <w:sz w:val="20"/>
                      <w:szCs w:val="20"/>
                    </w:rPr>
                  </w:pPr>
                  <w:r>
                    <w:rPr>
                      <w:rFonts w:ascii="Arial" w:hAnsi="Arial" w:cs="Arial"/>
                      <w:color w:val="A6A6A6"/>
                      <w:sz w:val="22"/>
                      <w:szCs w:val="22"/>
                    </w:rPr>
                    <w:t>Es el usuario que utilizará la plataforma para darle seguimiento a nuevas demandas legales.</w:t>
                  </w:r>
                </w:p>
              </w:tc>
            </w:tr>
            <w:tr w:rsidR="006E091D" w:rsidRPr="008C2396" w:rsidTr="00287554">
              <w:tc>
                <w:tcPr>
                  <w:tcW w:w="0" w:type="auto"/>
                  <w:shd w:val="clear" w:color="auto" w:fill="auto"/>
                </w:tcPr>
                <w:p w:rsidR="00F0451E" w:rsidRPr="008C2396" w:rsidRDefault="006E091D" w:rsidP="006E091D">
                  <w:pPr>
                    <w:jc w:val="center"/>
                    <w:rPr>
                      <w:rFonts w:ascii="Arial" w:hAnsi="Arial" w:cs="Arial"/>
                      <w:sz w:val="20"/>
                      <w:szCs w:val="20"/>
                    </w:rPr>
                  </w:pPr>
                  <w:r>
                    <w:rPr>
                      <w:rFonts w:ascii="Arial" w:hAnsi="Arial" w:cs="Arial"/>
                      <w:color w:val="A6A6A6"/>
                      <w:sz w:val="22"/>
                      <w:szCs w:val="22"/>
                    </w:rPr>
                    <w:t>Cliente</w:t>
                  </w:r>
                </w:p>
              </w:tc>
              <w:tc>
                <w:tcPr>
                  <w:tcW w:w="0" w:type="auto"/>
                  <w:shd w:val="clear" w:color="auto" w:fill="auto"/>
                </w:tcPr>
                <w:p w:rsidR="00F0451E" w:rsidRPr="008C2396" w:rsidRDefault="006E091D" w:rsidP="006E091D">
                  <w:pPr>
                    <w:jc w:val="center"/>
                    <w:rPr>
                      <w:rFonts w:ascii="Arial" w:hAnsi="Arial" w:cs="Arial"/>
                      <w:sz w:val="20"/>
                      <w:szCs w:val="20"/>
                    </w:rPr>
                  </w:pPr>
                  <w:r>
                    <w:rPr>
                      <w:rFonts w:ascii="Arial" w:hAnsi="Arial" w:cs="Arial"/>
                      <w:color w:val="A6A6A6"/>
                      <w:sz w:val="22"/>
                      <w:szCs w:val="22"/>
                    </w:rPr>
                    <w:t>Es la persona que podrá iniciar demandas legales con mayor facilidad y sin necesidad de agendar una cita o acudir a algún sitio.</w:t>
                  </w:r>
                </w:p>
              </w:tc>
            </w:tr>
          </w:tbl>
          <w:p w:rsidR="006962B9" w:rsidRPr="008C2396" w:rsidRDefault="006962B9" w:rsidP="00F0451E">
            <w:pPr>
              <w:jc w:val="center"/>
              <w:rPr>
                <w:rFonts w:ascii="Arial" w:hAnsi="Arial" w:cs="Arial"/>
                <w:sz w:val="20"/>
                <w:szCs w:val="20"/>
              </w:rPr>
            </w:pPr>
          </w:p>
        </w:tc>
      </w:tr>
      <w:tr w:rsidR="00CF1831" w:rsidRPr="008C2396" w:rsidTr="0066279F">
        <w:trPr>
          <w:trHeight w:val="843"/>
        </w:trPr>
        <w:tc>
          <w:tcPr>
            <w:tcW w:w="2836" w:type="dxa"/>
            <w:shd w:val="clear" w:color="auto" w:fill="218C74"/>
            <w:vAlign w:val="center"/>
          </w:tcPr>
          <w:p w:rsidR="006962B9" w:rsidRPr="008C2396" w:rsidRDefault="006962B9" w:rsidP="0031230D">
            <w:pPr>
              <w:rPr>
                <w:rFonts w:ascii="Arial" w:hAnsi="Arial" w:cs="Arial"/>
                <w:b/>
                <w:sz w:val="22"/>
                <w:szCs w:val="22"/>
              </w:rPr>
            </w:pPr>
            <w:r w:rsidRPr="0066279F">
              <w:rPr>
                <w:rFonts w:ascii="Arial" w:hAnsi="Arial" w:cs="Arial"/>
                <w:b/>
                <w:color w:val="FFFFFF" w:themeColor="background1"/>
                <w:sz w:val="22"/>
                <w:szCs w:val="22"/>
              </w:rPr>
              <w:t>Precondiciones</w:t>
            </w:r>
          </w:p>
        </w:tc>
        <w:tc>
          <w:tcPr>
            <w:tcW w:w="7683" w:type="dxa"/>
            <w:gridSpan w:val="5"/>
            <w:shd w:val="clear" w:color="auto" w:fill="auto"/>
          </w:tcPr>
          <w:p w:rsidR="006962B9" w:rsidRPr="008C2396" w:rsidRDefault="006962B9" w:rsidP="0031230D">
            <w:pPr>
              <w:rPr>
                <w:rFonts w:ascii="Arial" w:hAnsi="Arial" w:cs="Arial"/>
                <w:b/>
                <w:sz w:val="22"/>
                <w:szCs w:val="22"/>
              </w:rPr>
            </w:pPr>
          </w:p>
          <w:p w:rsidR="006962B9" w:rsidRPr="008C2396" w:rsidRDefault="009C10BD" w:rsidP="009C10BD">
            <w:pPr>
              <w:rPr>
                <w:rFonts w:ascii="Arial" w:hAnsi="Arial" w:cs="Arial"/>
                <w:sz w:val="22"/>
                <w:szCs w:val="22"/>
              </w:rPr>
            </w:pPr>
            <w:r>
              <w:rPr>
                <w:rFonts w:ascii="Arial" w:hAnsi="Arial" w:cs="Arial"/>
                <w:color w:val="A6A6A6"/>
                <w:sz w:val="22"/>
                <w:szCs w:val="22"/>
              </w:rPr>
              <w:t xml:space="preserve">El cliente tendrá que contar con un servicio de </w:t>
            </w:r>
            <w:proofErr w:type="spellStart"/>
            <w:r>
              <w:rPr>
                <w:rFonts w:ascii="Arial" w:hAnsi="Arial" w:cs="Arial"/>
                <w:color w:val="A6A6A6"/>
                <w:sz w:val="22"/>
                <w:szCs w:val="22"/>
              </w:rPr>
              <w:t>webhosting</w:t>
            </w:r>
            <w:proofErr w:type="spellEnd"/>
            <w:r>
              <w:rPr>
                <w:rFonts w:ascii="Arial" w:hAnsi="Arial" w:cs="Arial"/>
                <w:color w:val="A6A6A6"/>
                <w:sz w:val="22"/>
                <w:szCs w:val="22"/>
              </w:rPr>
              <w:t xml:space="preserve"> y registro de nombre de dominio para poder subir la plataforma una vez terminada o para subir versiones beta.</w:t>
            </w:r>
            <w:bookmarkStart w:id="3" w:name="_GoBack"/>
            <w:bookmarkEnd w:id="3"/>
          </w:p>
        </w:tc>
      </w:tr>
      <w:tr w:rsidR="00406976" w:rsidRPr="008C2396" w:rsidTr="0066279F">
        <w:trPr>
          <w:trHeight w:val="1106"/>
        </w:trPr>
        <w:tc>
          <w:tcPr>
            <w:tcW w:w="2836" w:type="dxa"/>
            <w:vMerge w:val="restart"/>
            <w:shd w:val="clear" w:color="auto" w:fill="218C74"/>
            <w:vAlign w:val="center"/>
          </w:tcPr>
          <w:p w:rsidR="00406976" w:rsidRPr="008C2396" w:rsidRDefault="00406976" w:rsidP="000C0F24">
            <w:pPr>
              <w:rPr>
                <w:rFonts w:ascii="Arial" w:hAnsi="Arial" w:cs="Arial"/>
                <w:b/>
                <w:sz w:val="22"/>
                <w:szCs w:val="22"/>
              </w:rPr>
            </w:pPr>
            <w:r w:rsidRPr="0066279F">
              <w:rPr>
                <w:rFonts w:ascii="Arial" w:hAnsi="Arial" w:cs="Arial"/>
                <w:b/>
                <w:color w:val="FFFFFF" w:themeColor="background1"/>
                <w:sz w:val="22"/>
                <w:szCs w:val="22"/>
              </w:rPr>
              <w:t xml:space="preserve">Requisitos </w:t>
            </w:r>
            <w:r w:rsidR="00CB37BC" w:rsidRPr="0066279F">
              <w:rPr>
                <w:rFonts w:ascii="Arial" w:hAnsi="Arial" w:cs="Arial"/>
                <w:b/>
                <w:color w:val="FFFFFF" w:themeColor="background1"/>
                <w:sz w:val="22"/>
                <w:szCs w:val="22"/>
              </w:rPr>
              <w:t>T</w:t>
            </w:r>
            <w:r w:rsidRPr="0066279F">
              <w:rPr>
                <w:rFonts w:ascii="Arial" w:hAnsi="Arial" w:cs="Arial"/>
                <w:b/>
                <w:color w:val="FFFFFF" w:themeColor="background1"/>
                <w:sz w:val="22"/>
                <w:szCs w:val="22"/>
              </w:rPr>
              <w:t>écnicos</w:t>
            </w:r>
          </w:p>
        </w:tc>
        <w:tc>
          <w:tcPr>
            <w:tcW w:w="1755" w:type="dxa"/>
            <w:shd w:val="clear" w:color="auto" w:fill="auto"/>
            <w:vAlign w:val="center"/>
          </w:tcPr>
          <w:p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rsidR="00406976" w:rsidRPr="008C2396" w:rsidRDefault="00406976" w:rsidP="00216320">
            <w:pPr>
              <w:rPr>
                <w:rFonts w:ascii="Arial" w:hAnsi="Arial" w:cs="Arial"/>
                <w:sz w:val="22"/>
                <w:szCs w:val="22"/>
              </w:rPr>
            </w:pPr>
          </w:p>
          <w:p w:rsidR="00F1592D" w:rsidRPr="008C2396" w:rsidRDefault="00AE2738"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4" w:name="Marcar1"/>
            <w:r>
              <w:rPr>
                <w:rFonts w:ascii="Arial" w:hAnsi="Arial" w:cs="Arial"/>
                <w:sz w:val="22"/>
                <w:szCs w:val="22"/>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Pr>
                <w:rFonts w:ascii="Arial" w:hAnsi="Arial" w:cs="Arial"/>
                <w:sz w:val="22"/>
                <w:szCs w:val="22"/>
              </w:rPr>
              <w:fldChar w:fldCharType="end"/>
            </w:r>
            <w:bookmarkEnd w:id="4"/>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5" w:name="Marcar2"/>
            <w:r w:rsidR="00F1592D" w:rsidRPr="008C2396">
              <w:rPr>
                <w:rFonts w:ascii="Arial" w:hAnsi="Arial" w:cs="Arial"/>
                <w:sz w:val="22"/>
                <w:szCs w:val="22"/>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6" w:name="Marcar3"/>
            <w:r w:rsidR="00F1592D" w:rsidRPr="008C2396">
              <w:rPr>
                <w:rFonts w:ascii="Arial" w:hAnsi="Arial" w:cs="Arial"/>
                <w:sz w:val="22"/>
                <w:szCs w:val="22"/>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sidR="00F1592D" w:rsidRPr="008C2396">
              <w:rPr>
                <w:rFonts w:ascii="Arial" w:hAnsi="Arial" w:cs="Arial"/>
                <w:sz w:val="22"/>
                <w:szCs w:val="22"/>
              </w:rPr>
              <w:fldChar w:fldCharType="end"/>
            </w:r>
            <w:bookmarkEnd w:id="6"/>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Pr>
                <w:rFonts w:ascii="Arial" w:hAnsi="Arial" w:cs="Arial"/>
                <w:sz w:val="22"/>
                <w:szCs w:val="22"/>
              </w:rPr>
              <w:fldChar w:fldCharType="begin">
                <w:ffData>
                  <w:name w:val="Marcar4"/>
                  <w:enabled/>
                  <w:calcOnExit w:val="0"/>
                  <w:checkBox>
                    <w:sizeAuto/>
                    <w:default w:val="1"/>
                  </w:checkBox>
                </w:ffData>
              </w:fldChar>
            </w:r>
            <w:bookmarkStart w:id="7" w:name="Marcar4"/>
            <w:r>
              <w:rPr>
                <w:rFonts w:ascii="Arial" w:hAnsi="Arial" w:cs="Arial"/>
                <w:sz w:val="22"/>
                <w:szCs w:val="22"/>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Pr>
                <w:rFonts w:ascii="Arial" w:hAnsi="Arial" w:cs="Arial"/>
                <w:sz w:val="22"/>
                <w:szCs w:val="22"/>
              </w:rPr>
              <w:fldChar w:fldCharType="end"/>
            </w:r>
            <w:bookmarkEnd w:id="7"/>
            <w:r w:rsidR="004D5E96" w:rsidRPr="008C2396">
              <w:rPr>
                <w:rFonts w:ascii="Arial" w:hAnsi="Arial" w:cs="Arial"/>
                <w:sz w:val="22"/>
                <w:szCs w:val="22"/>
              </w:rPr>
              <w:t xml:space="preserve"> Servicio Web     </w:t>
            </w:r>
          </w:p>
          <w:p w:rsidR="00F1592D" w:rsidRPr="008C2396" w:rsidRDefault="00F1592D" w:rsidP="00216320">
            <w:pPr>
              <w:rPr>
                <w:rFonts w:ascii="Arial" w:hAnsi="Arial" w:cs="Arial"/>
                <w:sz w:val="22"/>
                <w:szCs w:val="22"/>
              </w:rPr>
            </w:pPr>
          </w:p>
          <w:p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8" w:name="Marcar5"/>
            <w:r w:rsidRPr="008C2396">
              <w:rPr>
                <w:rFonts w:ascii="Arial" w:hAnsi="Arial" w:cs="Arial"/>
                <w:sz w:val="22"/>
                <w:szCs w:val="22"/>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sidRPr="008C2396">
              <w:rPr>
                <w:rFonts w:ascii="Arial" w:hAnsi="Arial" w:cs="Arial"/>
                <w:sz w:val="22"/>
                <w:szCs w:val="22"/>
              </w:rPr>
              <w:fldChar w:fldCharType="end"/>
            </w:r>
            <w:bookmarkEnd w:id="8"/>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9" w:name="Marcar6"/>
            <w:r w:rsidR="00EB3B75" w:rsidRPr="008C2396">
              <w:rPr>
                <w:rFonts w:ascii="Arial" w:hAnsi="Arial" w:cs="Arial"/>
                <w:sz w:val="22"/>
                <w:szCs w:val="22"/>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sidR="00EB3B75" w:rsidRPr="008C2396">
              <w:rPr>
                <w:rFonts w:ascii="Arial" w:hAnsi="Arial" w:cs="Arial"/>
                <w:sz w:val="22"/>
                <w:szCs w:val="22"/>
              </w:rPr>
              <w:fldChar w:fldCharType="end"/>
            </w:r>
            <w:bookmarkEnd w:id="9"/>
            <w:r w:rsidR="00EB3B75" w:rsidRPr="008C2396">
              <w:rPr>
                <w:rFonts w:ascii="Arial" w:hAnsi="Arial" w:cs="Arial"/>
                <w:sz w:val="22"/>
                <w:szCs w:val="22"/>
              </w:rPr>
              <w:t xml:space="preserve"> Otro:__________________</w:t>
            </w:r>
          </w:p>
          <w:p w:rsidR="00406976" w:rsidRPr="008C2396" w:rsidRDefault="00406976" w:rsidP="00EB3B75">
            <w:pPr>
              <w:rPr>
                <w:rFonts w:ascii="Arial" w:hAnsi="Arial" w:cs="Arial"/>
                <w:b/>
                <w:color w:val="D9D9D9"/>
                <w:sz w:val="22"/>
                <w:szCs w:val="22"/>
              </w:rPr>
            </w:pPr>
          </w:p>
        </w:tc>
      </w:tr>
      <w:tr w:rsidR="00406976" w:rsidRPr="008C2396" w:rsidTr="0066279F">
        <w:trPr>
          <w:trHeight w:val="1348"/>
        </w:trPr>
        <w:tc>
          <w:tcPr>
            <w:tcW w:w="2836" w:type="dxa"/>
            <w:vMerge/>
            <w:shd w:val="clear" w:color="auto" w:fill="218C74"/>
            <w:vAlign w:val="center"/>
          </w:tcPr>
          <w:p w:rsidR="00406976" w:rsidRPr="008C2396" w:rsidRDefault="00406976" w:rsidP="0031230D">
            <w:pPr>
              <w:rPr>
                <w:rFonts w:ascii="Arial" w:hAnsi="Arial" w:cs="Arial"/>
                <w:b/>
                <w:sz w:val="22"/>
                <w:szCs w:val="22"/>
              </w:rPr>
            </w:pPr>
          </w:p>
        </w:tc>
        <w:tc>
          <w:tcPr>
            <w:tcW w:w="1755" w:type="dxa"/>
            <w:shd w:val="clear" w:color="auto" w:fill="auto"/>
            <w:vAlign w:val="center"/>
          </w:tcPr>
          <w:p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rsidR="00406976" w:rsidRPr="00D1764B" w:rsidRDefault="00406976" w:rsidP="00DD4EC2">
            <w:pPr>
              <w:rPr>
                <w:rFonts w:ascii="Arial" w:hAnsi="Arial" w:cs="Arial"/>
                <w:sz w:val="22"/>
                <w:szCs w:val="22"/>
                <w:lang w:val="en-US"/>
              </w:rPr>
            </w:pP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10" w:name="Marcar7"/>
            <w:r w:rsidRPr="00D1764B">
              <w:rPr>
                <w:rFonts w:ascii="Arial" w:hAnsi="Arial" w:cs="Arial"/>
                <w:sz w:val="22"/>
                <w:szCs w:val="22"/>
                <w:lang w:val="en-US"/>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sidRPr="008C2396">
              <w:rPr>
                <w:rFonts w:ascii="Arial" w:hAnsi="Arial" w:cs="Arial"/>
                <w:sz w:val="22"/>
                <w:szCs w:val="22"/>
              </w:rPr>
              <w:fldChar w:fldCharType="end"/>
            </w:r>
            <w:bookmarkEnd w:id="10"/>
            <w:r w:rsidRPr="00D1764B">
              <w:rPr>
                <w:rFonts w:ascii="Arial" w:hAnsi="Arial" w:cs="Arial"/>
                <w:sz w:val="22"/>
                <w:szCs w:val="22"/>
                <w:lang w:val="en-US"/>
              </w:rPr>
              <w:t xml:space="preserve"> Oracle</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1" w:name="Marcar8"/>
            <w:r w:rsidRPr="00D1764B">
              <w:rPr>
                <w:rFonts w:ascii="Arial" w:hAnsi="Arial" w:cs="Arial"/>
                <w:sz w:val="22"/>
                <w:szCs w:val="22"/>
                <w:lang w:val="en-US"/>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SQL Server</w:t>
            </w:r>
          </w:p>
          <w:p w:rsidR="00406976" w:rsidRPr="00D1764B" w:rsidRDefault="003F4FC8" w:rsidP="00DD4EC2">
            <w:pPr>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2" w:name="Marcar9"/>
            <w:r>
              <w:rPr>
                <w:rFonts w:ascii="Arial" w:hAnsi="Arial" w:cs="Arial"/>
                <w:sz w:val="22"/>
                <w:szCs w:val="22"/>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Pr>
                <w:rFonts w:ascii="Arial" w:hAnsi="Arial" w:cs="Arial"/>
                <w:sz w:val="22"/>
                <w:szCs w:val="22"/>
              </w:rPr>
              <w:fldChar w:fldCharType="end"/>
            </w:r>
            <w:bookmarkEnd w:id="12"/>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3" w:name="Marcar10"/>
            <w:r w:rsidRPr="00D1764B">
              <w:rPr>
                <w:rFonts w:ascii="Arial" w:hAnsi="Arial" w:cs="Arial"/>
                <w:sz w:val="22"/>
                <w:szCs w:val="22"/>
                <w:lang w:val="en-US"/>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MongoDB</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4" w:name="Marcar11"/>
            <w:r w:rsidRPr="00D1764B">
              <w:rPr>
                <w:rFonts w:ascii="Arial" w:hAnsi="Arial" w:cs="Arial"/>
                <w:sz w:val="22"/>
                <w:szCs w:val="22"/>
                <w:lang w:val="en-US"/>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sidRPr="008C2396">
              <w:rPr>
                <w:rFonts w:ascii="Arial" w:hAnsi="Arial" w:cs="Arial"/>
                <w:sz w:val="22"/>
                <w:szCs w:val="22"/>
              </w:rPr>
              <w:fldChar w:fldCharType="end"/>
            </w:r>
            <w:bookmarkEnd w:id="14"/>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rsidR="00406976" w:rsidRPr="00D1764B" w:rsidRDefault="00406976" w:rsidP="00DD4EC2">
            <w:pPr>
              <w:rPr>
                <w:rFonts w:ascii="Arial" w:hAnsi="Arial" w:cs="Arial"/>
                <w:sz w:val="22"/>
                <w:szCs w:val="22"/>
                <w:lang w:val="en-US"/>
              </w:rPr>
            </w:pPr>
          </w:p>
        </w:tc>
        <w:tc>
          <w:tcPr>
            <w:tcW w:w="1147" w:type="dxa"/>
            <w:shd w:val="clear" w:color="auto" w:fill="auto"/>
          </w:tcPr>
          <w:p w:rsidR="00406976" w:rsidRPr="008C2396" w:rsidRDefault="00406976" w:rsidP="00DD4EC2">
            <w:pPr>
              <w:rPr>
                <w:rFonts w:ascii="Arial" w:hAnsi="Arial" w:cs="Arial"/>
                <w:b/>
                <w:sz w:val="22"/>
                <w:szCs w:val="22"/>
              </w:rPr>
            </w:pPr>
            <w:r w:rsidRPr="008C2396">
              <w:rPr>
                <w:rFonts w:ascii="Arial" w:hAnsi="Arial" w:cs="Arial"/>
                <w:b/>
                <w:sz w:val="22"/>
                <w:szCs w:val="22"/>
              </w:rPr>
              <w:t>Versión</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rsidTr="0066279F">
        <w:trPr>
          <w:trHeight w:val="1348"/>
        </w:trPr>
        <w:tc>
          <w:tcPr>
            <w:tcW w:w="2836" w:type="dxa"/>
            <w:vMerge/>
            <w:shd w:val="clear" w:color="auto" w:fill="218C74"/>
            <w:vAlign w:val="center"/>
          </w:tcPr>
          <w:p w:rsidR="00406976" w:rsidRPr="008C2396" w:rsidRDefault="00406976" w:rsidP="0031230D">
            <w:pPr>
              <w:rPr>
                <w:rFonts w:ascii="Arial" w:hAnsi="Arial" w:cs="Arial"/>
                <w:b/>
                <w:sz w:val="22"/>
                <w:szCs w:val="22"/>
              </w:rPr>
            </w:pPr>
          </w:p>
        </w:tc>
        <w:tc>
          <w:tcPr>
            <w:tcW w:w="1755" w:type="dxa"/>
            <w:shd w:val="clear" w:color="auto" w:fill="auto"/>
            <w:vAlign w:val="center"/>
          </w:tcPr>
          <w:p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rsidR="00406976" w:rsidRPr="008C2396" w:rsidRDefault="00406976" w:rsidP="005B1D0C">
            <w:pPr>
              <w:rPr>
                <w:rFonts w:ascii="Arial" w:hAnsi="Arial" w:cs="Arial"/>
                <w:sz w:val="22"/>
                <w:szCs w:val="22"/>
              </w:rPr>
            </w:pP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rsidR="00406976" w:rsidRPr="00D1764B" w:rsidRDefault="003F4FC8" w:rsidP="005B1D0C">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PHP</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Java</w:t>
            </w:r>
          </w:p>
          <w:p w:rsidR="00406976" w:rsidRPr="00D1764B" w:rsidRDefault="00406976" w:rsidP="005B1D0C">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F80AF0">
              <w:rPr>
                <w:rFonts w:ascii="Arial" w:hAnsi="Arial" w:cs="Arial"/>
                <w:sz w:val="22"/>
                <w:szCs w:val="22"/>
              </w:rPr>
            </w:r>
            <w:r w:rsidR="00F80AF0">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rsidR="00406976" w:rsidRPr="008C2396" w:rsidRDefault="00406976" w:rsidP="0031230D">
            <w:pPr>
              <w:rPr>
                <w:rFonts w:ascii="Arial" w:hAnsi="Arial" w:cs="Arial"/>
                <w:sz w:val="22"/>
                <w:szCs w:val="22"/>
              </w:rPr>
            </w:pPr>
          </w:p>
        </w:tc>
        <w:tc>
          <w:tcPr>
            <w:tcW w:w="1147" w:type="dxa"/>
            <w:shd w:val="clear" w:color="auto" w:fill="auto"/>
          </w:tcPr>
          <w:p w:rsidR="00190F2A" w:rsidRPr="008C2396" w:rsidRDefault="00190F2A" w:rsidP="00190F2A">
            <w:pPr>
              <w:rPr>
                <w:rFonts w:ascii="Arial" w:hAnsi="Arial" w:cs="Arial"/>
                <w:b/>
                <w:sz w:val="22"/>
                <w:szCs w:val="22"/>
              </w:rPr>
            </w:pPr>
            <w:r w:rsidRPr="008C2396">
              <w:rPr>
                <w:rFonts w:ascii="Arial" w:hAnsi="Arial" w:cs="Arial"/>
                <w:b/>
                <w:sz w:val="22"/>
                <w:szCs w:val="22"/>
              </w:rPr>
              <w:t>Versión</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rsidTr="0066279F">
        <w:trPr>
          <w:trHeight w:val="182"/>
        </w:trPr>
        <w:tc>
          <w:tcPr>
            <w:tcW w:w="2836" w:type="dxa"/>
            <w:shd w:val="clear" w:color="auto" w:fill="218C74"/>
            <w:vAlign w:val="center"/>
          </w:tcPr>
          <w:p w:rsidR="00CF1DBE" w:rsidRPr="008C2396" w:rsidRDefault="00F8500A" w:rsidP="000C0F24">
            <w:pPr>
              <w:rPr>
                <w:rFonts w:ascii="Arial" w:hAnsi="Arial" w:cs="Arial"/>
                <w:b/>
                <w:sz w:val="22"/>
                <w:szCs w:val="22"/>
              </w:rPr>
            </w:pPr>
            <w:r w:rsidRPr="0066279F">
              <w:rPr>
                <w:rFonts w:ascii="Arial" w:hAnsi="Arial" w:cs="Arial"/>
                <w:b/>
                <w:color w:val="FFFFFF" w:themeColor="background1"/>
                <w:sz w:val="22"/>
                <w:szCs w:val="22"/>
              </w:rPr>
              <w:t xml:space="preserve">Viabilidad </w:t>
            </w:r>
            <w:r w:rsidR="00E351AD" w:rsidRPr="0066279F">
              <w:rPr>
                <w:rFonts w:ascii="Arial" w:hAnsi="Arial" w:cs="Arial"/>
                <w:b/>
                <w:color w:val="FFFFFF" w:themeColor="background1"/>
                <w:sz w:val="22"/>
                <w:szCs w:val="22"/>
              </w:rPr>
              <w:t>Técnica</w:t>
            </w:r>
          </w:p>
        </w:tc>
        <w:tc>
          <w:tcPr>
            <w:tcW w:w="7683" w:type="dxa"/>
            <w:gridSpan w:val="5"/>
            <w:shd w:val="clear" w:color="auto" w:fill="auto"/>
          </w:tcPr>
          <w:p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111A58">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rsidR="000A71D8" w:rsidRPr="008C2396" w:rsidRDefault="000A71D8" w:rsidP="003D4A48">
      <w:pPr>
        <w:rPr>
          <w:rFonts w:ascii="Arial" w:hAnsi="Arial" w:cs="Arial"/>
          <w:b/>
          <w:sz w:val="28"/>
          <w:szCs w:val="28"/>
          <w:lang w:val="es-CO"/>
        </w:rPr>
      </w:pPr>
    </w:p>
    <w:p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588"/>
        <w:gridCol w:w="2239"/>
      </w:tblGrid>
      <w:tr w:rsidR="008B73D8" w:rsidRPr="008C2396" w:rsidTr="00CC0726">
        <w:tc>
          <w:tcPr>
            <w:tcW w:w="4112"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588"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239"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rsidTr="00CC0726">
        <w:tc>
          <w:tcPr>
            <w:tcW w:w="4112" w:type="dxa"/>
            <w:shd w:val="clear" w:color="auto" w:fill="auto"/>
            <w:vAlign w:val="center"/>
          </w:tcPr>
          <w:p w:rsidR="008B73D8" w:rsidRPr="00CC0726" w:rsidRDefault="00CC0726" w:rsidP="00CC0726">
            <w:pPr>
              <w:pStyle w:val="Piedepgina"/>
              <w:tabs>
                <w:tab w:val="clear" w:pos="4252"/>
                <w:tab w:val="clear" w:pos="8504"/>
              </w:tabs>
              <w:spacing w:line="360" w:lineRule="auto"/>
              <w:jc w:val="center"/>
              <w:rPr>
                <w:rFonts w:ascii="Arial" w:hAnsi="Arial" w:cs="Arial"/>
                <w:bCs/>
                <w:sz w:val="22"/>
                <w:szCs w:val="22"/>
              </w:rPr>
            </w:pPr>
            <w:r w:rsidRPr="00CC0726">
              <w:rPr>
                <w:rFonts w:ascii="Arial" w:hAnsi="Arial" w:cs="Arial"/>
                <w:bCs/>
                <w:sz w:val="22"/>
                <w:szCs w:val="22"/>
              </w:rPr>
              <w:t>Eduardo Ramírez</w:t>
            </w:r>
          </w:p>
        </w:tc>
        <w:tc>
          <w:tcPr>
            <w:tcW w:w="2551" w:type="dxa"/>
            <w:shd w:val="clear" w:color="auto" w:fill="auto"/>
            <w:vAlign w:val="center"/>
          </w:tcPr>
          <w:p w:rsidR="008B73D8" w:rsidRPr="00CC0726" w:rsidRDefault="00CC0726" w:rsidP="00CC0726">
            <w:pPr>
              <w:pStyle w:val="Piedepgina"/>
              <w:tabs>
                <w:tab w:val="clear" w:pos="4252"/>
                <w:tab w:val="clear" w:pos="8504"/>
              </w:tabs>
              <w:spacing w:line="360" w:lineRule="auto"/>
              <w:jc w:val="center"/>
              <w:rPr>
                <w:rFonts w:ascii="Arial" w:hAnsi="Arial" w:cs="Arial"/>
                <w:bCs/>
                <w:sz w:val="22"/>
                <w:szCs w:val="22"/>
              </w:rPr>
            </w:pPr>
            <w:r>
              <w:rPr>
                <w:rFonts w:ascii="Arial" w:hAnsi="Arial" w:cs="Arial"/>
                <w:bCs/>
                <w:sz w:val="22"/>
                <w:szCs w:val="22"/>
              </w:rPr>
              <w:t>Desarrollo de Software</w:t>
            </w:r>
          </w:p>
        </w:tc>
        <w:tc>
          <w:tcPr>
            <w:tcW w:w="1588" w:type="dxa"/>
            <w:shd w:val="clear" w:color="auto" w:fill="auto"/>
            <w:vAlign w:val="center"/>
          </w:tcPr>
          <w:p w:rsidR="008B73D8" w:rsidRPr="00CC0726" w:rsidRDefault="00CC0726" w:rsidP="00CC0726">
            <w:pPr>
              <w:pStyle w:val="Piedepgina"/>
              <w:tabs>
                <w:tab w:val="clear" w:pos="4252"/>
                <w:tab w:val="clear" w:pos="8504"/>
              </w:tabs>
              <w:spacing w:line="360" w:lineRule="auto"/>
              <w:jc w:val="center"/>
              <w:rPr>
                <w:rFonts w:ascii="Arial" w:hAnsi="Arial" w:cs="Arial"/>
                <w:bCs/>
                <w:sz w:val="22"/>
                <w:szCs w:val="22"/>
              </w:rPr>
            </w:pPr>
            <w:r w:rsidRPr="00CC0726">
              <w:rPr>
                <w:rFonts w:ascii="Arial" w:hAnsi="Arial" w:cs="Arial"/>
                <w:bCs/>
                <w:sz w:val="22"/>
                <w:szCs w:val="22"/>
              </w:rPr>
              <w:t>903-797-9212</w:t>
            </w:r>
          </w:p>
        </w:tc>
        <w:tc>
          <w:tcPr>
            <w:tcW w:w="2239" w:type="dxa"/>
            <w:shd w:val="clear" w:color="auto" w:fill="auto"/>
            <w:vAlign w:val="center"/>
          </w:tcPr>
          <w:p w:rsidR="008B73D8" w:rsidRPr="00CC0726" w:rsidRDefault="00CC0726" w:rsidP="00CC0726">
            <w:pPr>
              <w:pStyle w:val="Piedepgina"/>
              <w:tabs>
                <w:tab w:val="clear" w:pos="4252"/>
                <w:tab w:val="clear" w:pos="8504"/>
              </w:tabs>
              <w:spacing w:line="360" w:lineRule="auto"/>
              <w:jc w:val="center"/>
              <w:rPr>
                <w:rFonts w:ascii="Arial" w:hAnsi="Arial" w:cs="Arial"/>
                <w:bCs/>
                <w:sz w:val="22"/>
                <w:szCs w:val="22"/>
              </w:rPr>
            </w:pPr>
            <w:r>
              <w:rPr>
                <w:rFonts w:ascii="Arial" w:hAnsi="Arial" w:cs="Arial"/>
                <w:bCs/>
                <w:sz w:val="22"/>
                <w:szCs w:val="22"/>
              </w:rPr>
              <w:t>Firma</w:t>
            </w:r>
          </w:p>
        </w:tc>
      </w:tr>
      <w:tr w:rsidR="008B73D8" w:rsidRPr="008C2396" w:rsidTr="00CC0726">
        <w:tc>
          <w:tcPr>
            <w:tcW w:w="4112" w:type="dxa"/>
            <w:shd w:val="clear" w:color="auto" w:fill="auto"/>
            <w:vAlign w:val="center"/>
          </w:tcPr>
          <w:p w:rsidR="008B73D8" w:rsidRPr="00CC0726" w:rsidRDefault="00CC0726" w:rsidP="00CC0726">
            <w:pPr>
              <w:pStyle w:val="Piedepgina"/>
              <w:tabs>
                <w:tab w:val="clear" w:pos="4252"/>
                <w:tab w:val="clear" w:pos="8504"/>
              </w:tabs>
              <w:spacing w:line="360" w:lineRule="auto"/>
              <w:jc w:val="center"/>
              <w:rPr>
                <w:rFonts w:ascii="Arial" w:hAnsi="Arial" w:cs="Arial"/>
                <w:bCs/>
                <w:sz w:val="22"/>
                <w:szCs w:val="22"/>
              </w:rPr>
            </w:pPr>
            <w:r w:rsidRPr="00CC0726">
              <w:rPr>
                <w:rFonts w:ascii="Arial" w:hAnsi="Arial" w:cs="Arial"/>
                <w:bCs/>
                <w:sz w:val="22"/>
                <w:szCs w:val="22"/>
              </w:rPr>
              <w:t>Geraldina Gaitán Flórez</w:t>
            </w:r>
          </w:p>
        </w:tc>
        <w:tc>
          <w:tcPr>
            <w:tcW w:w="2551" w:type="dxa"/>
            <w:shd w:val="clear" w:color="auto" w:fill="auto"/>
            <w:vAlign w:val="center"/>
          </w:tcPr>
          <w:p w:rsidR="008B73D8" w:rsidRPr="00CC0726" w:rsidRDefault="00CC0726" w:rsidP="0008059B">
            <w:pPr>
              <w:pStyle w:val="Piedepgina"/>
              <w:tabs>
                <w:tab w:val="clear" w:pos="4252"/>
                <w:tab w:val="clear" w:pos="8504"/>
              </w:tabs>
              <w:spacing w:line="360" w:lineRule="auto"/>
              <w:jc w:val="center"/>
              <w:rPr>
                <w:rFonts w:ascii="Arial" w:hAnsi="Arial" w:cs="Arial"/>
                <w:bCs/>
                <w:sz w:val="22"/>
                <w:szCs w:val="22"/>
              </w:rPr>
            </w:pPr>
            <w:r>
              <w:rPr>
                <w:rFonts w:ascii="Arial" w:hAnsi="Arial" w:cs="Arial"/>
                <w:bCs/>
                <w:sz w:val="22"/>
                <w:szCs w:val="22"/>
              </w:rPr>
              <w:t xml:space="preserve">Dueña del </w:t>
            </w:r>
            <w:r w:rsidR="0008059B">
              <w:rPr>
                <w:rFonts w:ascii="Arial" w:hAnsi="Arial" w:cs="Arial"/>
                <w:bCs/>
                <w:sz w:val="22"/>
                <w:szCs w:val="22"/>
              </w:rPr>
              <w:t>Producto</w:t>
            </w:r>
          </w:p>
        </w:tc>
        <w:tc>
          <w:tcPr>
            <w:tcW w:w="1588" w:type="dxa"/>
            <w:shd w:val="clear" w:color="auto" w:fill="auto"/>
            <w:vAlign w:val="center"/>
          </w:tcPr>
          <w:p w:rsidR="008B73D8" w:rsidRPr="00CC0726" w:rsidRDefault="00CC0726" w:rsidP="00CC0726">
            <w:pPr>
              <w:pStyle w:val="Piedepgina"/>
              <w:tabs>
                <w:tab w:val="clear" w:pos="4252"/>
                <w:tab w:val="clear" w:pos="8504"/>
              </w:tabs>
              <w:spacing w:line="360" w:lineRule="auto"/>
              <w:jc w:val="center"/>
              <w:rPr>
                <w:rFonts w:ascii="Arial" w:hAnsi="Arial" w:cs="Arial"/>
                <w:bCs/>
                <w:sz w:val="22"/>
                <w:szCs w:val="22"/>
              </w:rPr>
            </w:pPr>
            <w:r w:rsidRPr="00CC0726">
              <w:rPr>
                <w:rFonts w:ascii="Arial" w:hAnsi="Arial" w:cs="Arial"/>
                <w:bCs/>
                <w:sz w:val="22"/>
                <w:szCs w:val="22"/>
              </w:rPr>
              <w:t>680-288-250</w:t>
            </w:r>
          </w:p>
        </w:tc>
        <w:tc>
          <w:tcPr>
            <w:tcW w:w="2239" w:type="dxa"/>
            <w:shd w:val="clear" w:color="auto" w:fill="auto"/>
            <w:vAlign w:val="center"/>
          </w:tcPr>
          <w:p w:rsidR="008B73D8" w:rsidRPr="00CC0726" w:rsidRDefault="00CC0726" w:rsidP="00CC0726">
            <w:pPr>
              <w:pStyle w:val="Piedepgina"/>
              <w:tabs>
                <w:tab w:val="clear" w:pos="4252"/>
                <w:tab w:val="clear" w:pos="8504"/>
              </w:tabs>
              <w:spacing w:line="360" w:lineRule="auto"/>
              <w:jc w:val="center"/>
              <w:rPr>
                <w:rFonts w:ascii="Arial" w:hAnsi="Arial" w:cs="Arial"/>
                <w:bCs/>
                <w:sz w:val="22"/>
                <w:szCs w:val="22"/>
              </w:rPr>
            </w:pPr>
            <w:r>
              <w:rPr>
                <w:rFonts w:ascii="Arial" w:hAnsi="Arial" w:cs="Arial"/>
                <w:bCs/>
                <w:sz w:val="22"/>
                <w:szCs w:val="22"/>
              </w:rPr>
              <w:t>Firma</w:t>
            </w:r>
          </w:p>
        </w:tc>
      </w:tr>
      <w:tr w:rsidR="008B73D8" w:rsidRPr="008C2396" w:rsidTr="00CC0726">
        <w:tc>
          <w:tcPr>
            <w:tcW w:w="4112" w:type="dxa"/>
            <w:shd w:val="clear" w:color="auto" w:fill="auto"/>
            <w:vAlign w:val="center"/>
          </w:tcPr>
          <w:p w:rsidR="008B73D8" w:rsidRPr="00CC0726" w:rsidRDefault="00CC0726" w:rsidP="00CC0726">
            <w:pPr>
              <w:pStyle w:val="Piedepgina"/>
              <w:tabs>
                <w:tab w:val="clear" w:pos="4252"/>
                <w:tab w:val="clear" w:pos="8504"/>
              </w:tabs>
              <w:spacing w:line="360" w:lineRule="auto"/>
              <w:jc w:val="center"/>
              <w:rPr>
                <w:rFonts w:ascii="Arial" w:hAnsi="Arial" w:cs="Arial"/>
                <w:bCs/>
                <w:sz w:val="22"/>
                <w:szCs w:val="22"/>
              </w:rPr>
            </w:pPr>
            <w:proofErr w:type="spellStart"/>
            <w:r w:rsidRPr="00CC0726">
              <w:rPr>
                <w:rFonts w:ascii="Arial" w:hAnsi="Arial" w:cs="Arial"/>
                <w:bCs/>
                <w:sz w:val="22"/>
                <w:szCs w:val="22"/>
              </w:rPr>
              <w:t>Raguel</w:t>
            </w:r>
            <w:proofErr w:type="spellEnd"/>
            <w:r w:rsidRPr="00CC0726">
              <w:rPr>
                <w:rFonts w:ascii="Arial" w:hAnsi="Arial" w:cs="Arial"/>
                <w:bCs/>
                <w:sz w:val="22"/>
                <w:szCs w:val="22"/>
              </w:rPr>
              <w:t xml:space="preserve"> Olivera Dueñas</w:t>
            </w:r>
          </w:p>
        </w:tc>
        <w:tc>
          <w:tcPr>
            <w:tcW w:w="2551" w:type="dxa"/>
            <w:shd w:val="clear" w:color="auto" w:fill="auto"/>
            <w:vAlign w:val="center"/>
          </w:tcPr>
          <w:p w:rsidR="008B73D8" w:rsidRPr="00CC0726" w:rsidRDefault="00CC0726" w:rsidP="00CC0726">
            <w:pPr>
              <w:pStyle w:val="Piedepgina"/>
              <w:tabs>
                <w:tab w:val="clear" w:pos="4252"/>
                <w:tab w:val="clear" w:pos="8504"/>
              </w:tabs>
              <w:spacing w:line="360" w:lineRule="auto"/>
              <w:jc w:val="center"/>
              <w:rPr>
                <w:rFonts w:ascii="Arial" w:hAnsi="Arial" w:cs="Arial"/>
                <w:bCs/>
                <w:sz w:val="22"/>
                <w:szCs w:val="22"/>
              </w:rPr>
            </w:pPr>
            <w:r>
              <w:rPr>
                <w:rFonts w:ascii="Arial" w:hAnsi="Arial" w:cs="Arial"/>
                <w:bCs/>
                <w:sz w:val="22"/>
                <w:szCs w:val="22"/>
              </w:rPr>
              <w:t>Abogado (Usuario)</w:t>
            </w:r>
          </w:p>
        </w:tc>
        <w:tc>
          <w:tcPr>
            <w:tcW w:w="1588" w:type="dxa"/>
            <w:shd w:val="clear" w:color="auto" w:fill="auto"/>
            <w:vAlign w:val="center"/>
          </w:tcPr>
          <w:p w:rsidR="008B73D8" w:rsidRPr="00CC0726" w:rsidRDefault="00CC0726" w:rsidP="00CC0726">
            <w:pPr>
              <w:pStyle w:val="Piedepgina"/>
              <w:tabs>
                <w:tab w:val="clear" w:pos="4252"/>
                <w:tab w:val="clear" w:pos="8504"/>
              </w:tabs>
              <w:spacing w:line="360" w:lineRule="auto"/>
              <w:jc w:val="center"/>
              <w:rPr>
                <w:rFonts w:ascii="Arial" w:hAnsi="Arial" w:cs="Arial"/>
                <w:bCs/>
                <w:sz w:val="22"/>
                <w:szCs w:val="22"/>
              </w:rPr>
            </w:pPr>
            <w:r w:rsidRPr="00CC0726">
              <w:rPr>
                <w:rFonts w:ascii="Arial" w:hAnsi="Arial" w:cs="Arial"/>
                <w:bCs/>
                <w:sz w:val="22"/>
                <w:szCs w:val="22"/>
              </w:rPr>
              <w:t>698-732-158</w:t>
            </w:r>
          </w:p>
        </w:tc>
        <w:tc>
          <w:tcPr>
            <w:tcW w:w="2239" w:type="dxa"/>
            <w:shd w:val="clear" w:color="auto" w:fill="auto"/>
            <w:vAlign w:val="center"/>
          </w:tcPr>
          <w:p w:rsidR="008B73D8" w:rsidRPr="00CC0726" w:rsidRDefault="00CC0726" w:rsidP="00CC0726">
            <w:pPr>
              <w:pStyle w:val="Piedepgina"/>
              <w:tabs>
                <w:tab w:val="clear" w:pos="4252"/>
                <w:tab w:val="clear" w:pos="8504"/>
              </w:tabs>
              <w:spacing w:line="360" w:lineRule="auto"/>
              <w:jc w:val="center"/>
              <w:rPr>
                <w:rFonts w:ascii="Arial" w:hAnsi="Arial" w:cs="Arial"/>
                <w:bCs/>
                <w:sz w:val="22"/>
                <w:szCs w:val="22"/>
              </w:rPr>
            </w:pPr>
            <w:r>
              <w:rPr>
                <w:rFonts w:ascii="Arial" w:hAnsi="Arial" w:cs="Arial"/>
                <w:bCs/>
                <w:sz w:val="22"/>
                <w:szCs w:val="22"/>
              </w:rPr>
              <w:t>Firma</w:t>
            </w:r>
          </w:p>
        </w:tc>
      </w:tr>
      <w:tr w:rsidR="008B73D8" w:rsidRPr="008C2396" w:rsidTr="00CC0726">
        <w:tc>
          <w:tcPr>
            <w:tcW w:w="4112" w:type="dxa"/>
            <w:shd w:val="clear" w:color="auto" w:fill="auto"/>
            <w:vAlign w:val="center"/>
          </w:tcPr>
          <w:p w:rsidR="008B73D8" w:rsidRPr="00CC0726" w:rsidRDefault="008B73D8" w:rsidP="00CC0726">
            <w:pPr>
              <w:pStyle w:val="Piedepgina"/>
              <w:tabs>
                <w:tab w:val="clear" w:pos="4252"/>
                <w:tab w:val="clear" w:pos="8504"/>
              </w:tabs>
              <w:spacing w:line="360" w:lineRule="auto"/>
              <w:jc w:val="center"/>
              <w:rPr>
                <w:rFonts w:ascii="Arial" w:hAnsi="Arial" w:cs="Arial"/>
                <w:bCs/>
                <w:sz w:val="22"/>
                <w:szCs w:val="22"/>
              </w:rPr>
            </w:pPr>
          </w:p>
        </w:tc>
        <w:tc>
          <w:tcPr>
            <w:tcW w:w="2551" w:type="dxa"/>
            <w:shd w:val="clear" w:color="auto" w:fill="auto"/>
            <w:vAlign w:val="center"/>
          </w:tcPr>
          <w:p w:rsidR="008B73D8" w:rsidRPr="00CC0726" w:rsidRDefault="008B73D8" w:rsidP="00CC0726">
            <w:pPr>
              <w:pStyle w:val="Piedepgina"/>
              <w:tabs>
                <w:tab w:val="clear" w:pos="4252"/>
                <w:tab w:val="clear" w:pos="8504"/>
              </w:tabs>
              <w:spacing w:line="360" w:lineRule="auto"/>
              <w:jc w:val="center"/>
              <w:rPr>
                <w:rFonts w:ascii="Arial" w:hAnsi="Arial" w:cs="Arial"/>
                <w:bCs/>
                <w:sz w:val="22"/>
                <w:szCs w:val="22"/>
              </w:rPr>
            </w:pPr>
          </w:p>
        </w:tc>
        <w:tc>
          <w:tcPr>
            <w:tcW w:w="1588" w:type="dxa"/>
            <w:shd w:val="clear" w:color="auto" w:fill="auto"/>
            <w:vAlign w:val="center"/>
          </w:tcPr>
          <w:p w:rsidR="008B73D8" w:rsidRPr="00CC0726" w:rsidRDefault="008B73D8" w:rsidP="00CC0726">
            <w:pPr>
              <w:pStyle w:val="Piedepgina"/>
              <w:tabs>
                <w:tab w:val="clear" w:pos="4252"/>
                <w:tab w:val="clear" w:pos="8504"/>
              </w:tabs>
              <w:spacing w:line="360" w:lineRule="auto"/>
              <w:jc w:val="center"/>
              <w:rPr>
                <w:rFonts w:ascii="Arial" w:hAnsi="Arial" w:cs="Arial"/>
                <w:bCs/>
                <w:sz w:val="22"/>
                <w:szCs w:val="22"/>
              </w:rPr>
            </w:pPr>
          </w:p>
        </w:tc>
        <w:tc>
          <w:tcPr>
            <w:tcW w:w="2239" w:type="dxa"/>
            <w:shd w:val="clear" w:color="auto" w:fill="auto"/>
            <w:vAlign w:val="center"/>
          </w:tcPr>
          <w:p w:rsidR="008B73D8" w:rsidRPr="00CC0726" w:rsidRDefault="008B73D8" w:rsidP="00CC0726">
            <w:pPr>
              <w:pStyle w:val="Piedepgina"/>
              <w:tabs>
                <w:tab w:val="clear" w:pos="4252"/>
                <w:tab w:val="clear" w:pos="8504"/>
              </w:tabs>
              <w:spacing w:line="360" w:lineRule="auto"/>
              <w:jc w:val="center"/>
              <w:rPr>
                <w:rFonts w:ascii="Arial" w:hAnsi="Arial" w:cs="Arial"/>
                <w:bCs/>
                <w:sz w:val="22"/>
                <w:szCs w:val="22"/>
              </w:rPr>
            </w:pPr>
          </w:p>
        </w:tc>
      </w:tr>
      <w:tr w:rsidR="008B73D8" w:rsidRPr="008C2396" w:rsidTr="00CC0726">
        <w:tc>
          <w:tcPr>
            <w:tcW w:w="4112" w:type="dxa"/>
            <w:shd w:val="clear" w:color="auto" w:fill="auto"/>
            <w:vAlign w:val="center"/>
          </w:tcPr>
          <w:p w:rsidR="008B73D8" w:rsidRPr="00CC0726" w:rsidRDefault="008B73D8" w:rsidP="00CC0726">
            <w:pPr>
              <w:pStyle w:val="Piedepgina"/>
              <w:tabs>
                <w:tab w:val="clear" w:pos="4252"/>
                <w:tab w:val="clear" w:pos="8504"/>
              </w:tabs>
              <w:spacing w:line="360" w:lineRule="auto"/>
              <w:jc w:val="center"/>
              <w:rPr>
                <w:rFonts w:ascii="Arial" w:hAnsi="Arial" w:cs="Arial"/>
                <w:bCs/>
                <w:sz w:val="22"/>
                <w:szCs w:val="22"/>
              </w:rPr>
            </w:pPr>
          </w:p>
        </w:tc>
        <w:tc>
          <w:tcPr>
            <w:tcW w:w="2551" w:type="dxa"/>
            <w:shd w:val="clear" w:color="auto" w:fill="auto"/>
            <w:vAlign w:val="center"/>
          </w:tcPr>
          <w:p w:rsidR="008B73D8" w:rsidRPr="00CC0726" w:rsidRDefault="008B73D8" w:rsidP="00CC0726">
            <w:pPr>
              <w:pStyle w:val="Piedepgina"/>
              <w:tabs>
                <w:tab w:val="clear" w:pos="4252"/>
                <w:tab w:val="clear" w:pos="8504"/>
              </w:tabs>
              <w:spacing w:line="360" w:lineRule="auto"/>
              <w:jc w:val="center"/>
              <w:rPr>
                <w:rFonts w:ascii="Arial" w:hAnsi="Arial" w:cs="Arial"/>
                <w:bCs/>
                <w:sz w:val="22"/>
                <w:szCs w:val="22"/>
              </w:rPr>
            </w:pPr>
          </w:p>
        </w:tc>
        <w:tc>
          <w:tcPr>
            <w:tcW w:w="1588" w:type="dxa"/>
            <w:shd w:val="clear" w:color="auto" w:fill="auto"/>
            <w:vAlign w:val="center"/>
          </w:tcPr>
          <w:p w:rsidR="008B73D8" w:rsidRPr="00CC0726" w:rsidRDefault="008B73D8" w:rsidP="00CC0726">
            <w:pPr>
              <w:pStyle w:val="Piedepgina"/>
              <w:tabs>
                <w:tab w:val="clear" w:pos="4252"/>
                <w:tab w:val="clear" w:pos="8504"/>
              </w:tabs>
              <w:spacing w:line="360" w:lineRule="auto"/>
              <w:jc w:val="center"/>
              <w:rPr>
                <w:rFonts w:ascii="Arial" w:hAnsi="Arial" w:cs="Arial"/>
                <w:bCs/>
                <w:sz w:val="22"/>
                <w:szCs w:val="22"/>
              </w:rPr>
            </w:pPr>
          </w:p>
        </w:tc>
        <w:tc>
          <w:tcPr>
            <w:tcW w:w="2239" w:type="dxa"/>
            <w:shd w:val="clear" w:color="auto" w:fill="auto"/>
            <w:vAlign w:val="center"/>
          </w:tcPr>
          <w:p w:rsidR="008B73D8" w:rsidRPr="00CC0726" w:rsidRDefault="008B73D8" w:rsidP="00CC0726">
            <w:pPr>
              <w:pStyle w:val="Piedepgina"/>
              <w:tabs>
                <w:tab w:val="clear" w:pos="4252"/>
                <w:tab w:val="clear" w:pos="8504"/>
              </w:tabs>
              <w:spacing w:line="360" w:lineRule="auto"/>
              <w:jc w:val="center"/>
              <w:rPr>
                <w:rFonts w:ascii="Arial" w:hAnsi="Arial" w:cs="Arial"/>
                <w:bCs/>
                <w:sz w:val="22"/>
                <w:szCs w:val="22"/>
              </w:rPr>
            </w:pPr>
          </w:p>
        </w:tc>
      </w:tr>
      <w:tr w:rsidR="008B73D8" w:rsidRPr="008C2396" w:rsidTr="00CC0726">
        <w:tc>
          <w:tcPr>
            <w:tcW w:w="4112" w:type="dxa"/>
            <w:shd w:val="clear" w:color="auto" w:fill="auto"/>
            <w:vAlign w:val="center"/>
          </w:tcPr>
          <w:p w:rsidR="008B73D8" w:rsidRPr="00CC0726" w:rsidRDefault="008B73D8" w:rsidP="00CC0726">
            <w:pPr>
              <w:pStyle w:val="Piedepgina"/>
              <w:tabs>
                <w:tab w:val="clear" w:pos="4252"/>
                <w:tab w:val="clear" w:pos="8504"/>
              </w:tabs>
              <w:spacing w:line="360" w:lineRule="auto"/>
              <w:jc w:val="center"/>
              <w:rPr>
                <w:rFonts w:ascii="Arial" w:hAnsi="Arial" w:cs="Arial"/>
                <w:bCs/>
                <w:sz w:val="22"/>
                <w:szCs w:val="22"/>
              </w:rPr>
            </w:pPr>
          </w:p>
        </w:tc>
        <w:tc>
          <w:tcPr>
            <w:tcW w:w="2551" w:type="dxa"/>
            <w:shd w:val="clear" w:color="auto" w:fill="auto"/>
            <w:vAlign w:val="center"/>
          </w:tcPr>
          <w:p w:rsidR="008B73D8" w:rsidRPr="00CC0726" w:rsidRDefault="008B73D8" w:rsidP="00CC0726">
            <w:pPr>
              <w:pStyle w:val="Piedepgina"/>
              <w:tabs>
                <w:tab w:val="clear" w:pos="4252"/>
                <w:tab w:val="clear" w:pos="8504"/>
              </w:tabs>
              <w:spacing w:line="360" w:lineRule="auto"/>
              <w:jc w:val="center"/>
              <w:rPr>
                <w:rFonts w:ascii="Arial" w:hAnsi="Arial" w:cs="Arial"/>
                <w:bCs/>
                <w:sz w:val="22"/>
                <w:szCs w:val="22"/>
              </w:rPr>
            </w:pPr>
          </w:p>
        </w:tc>
        <w:tc>
          <w:tcPr>
            <w:tcW w:w="1588" w:type="dxa"/>
            <w:shd w:val="clear" w:color="auto" w:fill="auto"/>
            <w:vAlign w:val="center"/>
          </w:tcPr>
          <w:p w:rsidR="008B73D8" w:rsidRPr="00CC0726" w:rsidRDefault="008B73D8" w:rsidP="00CC0726">
            <w:pPr>
              <w:pStyle w:val="Piedepgina"/>
              <w:tabs>
                <w:tab w:val="clear" w:pos="4252"/>
                <w:tab w:val="clear" w:pos="8504"/>
              </w:tabs>
              <w:spacing w:line="360" w:lineRule="auto"/>
              <w:jc w:val="center"/>
              <w:rPr>
                <w:rFonts w:ascii="Arial" w:hAnsi="Arial" w:cs="Arial"/>
                <w:bCs/>
                <w:sz w:val="22"/>
                <w:szCs w:val="22"/>
              </w:rPr>
            </w:pPr>
          </w:p>
        </w:tc>
        <w:tc>
          <w:tcPr>
            <w:tcW w:w="2239" w:type="dxa"/>
            <w:shd w:val="clear" w:color="auto" w:fill="auto"/>
            <w:vAlign w:val="center"/>
          </w:tcPr>
          <w:p w:rsidR="008B73D8" w:rsidRPr="00CC0726" w:rsidRDefault="008B73D8" w:rsidP="00CC0726">
            <w:pPr>
              <w:pStyle w:val="Piedepgina"/>
              <w:tabs>
                <w:tab w:val="clear" w:pos="4252"/>
                <w:tab w:val="clear" w:pos="8504"/>
              </w:tabs>
              <w:spacing w:line="360" w:lineRule="auto"/>
              <w:jc w:val="center"/>
              <w:rPr>
                <w:rFonts w:ascii="Arial" w:hAnsi="Arial" w:cs="Arial"/>
                <w:bCs/>
                <w:sz w:val="22"/>
                <w:szCs w:val="22"/>
              </w:rPr>
            </w:pPr>
          </w:p>
        </w:tc>
      </w:tr>
    </w:tbl>
    <w:p w:rsidR="006844B1" w:rsidRPr="007708F9" w:rsidRDefault="008A228E" w:rsidP="00767DC0">
      <w:pPr>
        <w:pStyle w:val="Ttulo1"/>
      </w:pPr>
      <w:r>
        <w:br w:type="page"/>
      </w:r>
      <w:r w:rsidR="00C454AB" w:rsidRPr="007708F9">
        <w:lastRenderedPageBreak/>
        <w:t>FASE DE PLANEACIÓN</w:t>
      </w:r>
      <w:r w:rsidR="006007F2" w:rsidRPr="007708F9">
        <w:t xml:space="preserve"> Y GERENCIA DEL PROYECTO</w:t>
      </w:r>
    </w:p>
    <w:p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254"/>
        <w:gridCol w:w="702"/>
        <w:gridCol w:w="1922"/>
        <w:gridCol w:w="734"/>
        <w:gridCol w:w="852"/>
        <w:gridCol w:w="1318"/>
        <w:gridCol w:w="722"/>
        <w:gridCol w:w="668"/>
        <w:gridCol w:w="1817"/>
      </w:tblGrid>
      <w:tr w:rsidR="000E42E9" w:rsidRPr="008C2396" w:rsidTr="0066279F">
        <w:trPr>
          <w:trHeight w:val="182"/>
        </w:trPr>
        <w:tc>
          <w:tcPr>
            <w:tcW w:w="2613" w:type="dxa"/>
            <w:gridSpan w:val="3"/>
            <w:shd w:val="clear" w:color="auto" w:fill="218C74"/>
            <w:vAlign w:val="center"/>
          </w:tcPr>
          <w:p w:rsidR="000E42E9" w:rsidRPr="008C2396" w:rsidRDefault="00EE57A9" w:rsidP="004627A3">
            <w:pPr>
              <w:jc w:val="center"/>
              <w:rPr>
                <w:rFonts w:ascii="Arial" w:hAnsi="Arial" w:cs="Arial"/>
                <w:b/>
                <w:sz w:val="22"/>
                <w:szCs w:val="22"/>
              </w:rPr>
            </w:pPr>
            <w:r w:rsidRPr="0066279F">
              <w:rPr>
                <w:rFonts w:ascii="Arial" w:hAnsi="Arial" w:cs="Arial"/>
                <w:b/>
                <w:color w:val="FFFFFF" w:themeColor="background1"/>
                <w:sz w:val="22"/>
                <w:szCs w:val="22"/>
              </w:rPr>
              <w:t xml:space="preserve">Responsable </w:t>
            </w:r>
          </w:p>
        </w:tc>
        <w:tc>
          <w:tcPr>
            <w:tcW w:w="2613" w:type="dxa"/>
            <w:gridSpan w:val="2"/>
            <w:shd w:val="clear" w:color="auto" w:fill="FFFFFF"/>
            <w:vAlign w:val="center"/>
          </w:tcPr>
          <w:p w:rsidR="000E42E9" w:rsidRPr="008C2396" w:rsidRDefault="008E259D" w:rsidP="004627A3">
            <w:pPr>
              <w:jc w:val="center"/>
              <w:rPr>
                <w:rFonts w:ascii="Arial" w:hAnsi="Arial" w:cs="Arial"/>
                <w:b/>
                <w:sz w:val="22"/>
                <w:szCs w:val="22"/>
              </w:rPr>
            </w:pPr>
            <w:r>
              <w:rPr>
                <w:rFonts w:ascii="Arial" w:hAnsi="Arial" w:cs="Arial"/>
                <w:b/>
                <w:sz w:val="22"/>
                <w:szCs w:val="22"/>
              </w:rPr>
              <w:t>Eduardo Ramírez</w:t>
            </w:r>
          </w:p>
        </w:tc>
        <w:tc>
          <w:tcPr>
            <w:tcW w:w="2613" w:type="dxa"/>
            <w:gridSpan w:val="3"/>
            <w:shd w:val="clear" w:color="auto" w:fill="218C74"/>
            <w:vAlign w:val="center"/>
          </w:tcPr>
          <w:p w:rsidR="000E42E9" w:rsidRPr="008C2396" w:rsidRDefault="00EE57A9" w:rsidP="004627A3">
            <w:pPr>
              <w:jc w:val="center"/>
              <w:rPr>
                <w:rFonts w:ascii="Arial" w:hAnsi="Arial" w:cs="Arial"/>
                <w:b/>
                <w:sz w:val="22"/>
                <w:szCs w:val="22"/>
              </w:rPr>
            </w:pPr>
            <w:r w:rsidRPr="0066279F">
              <w:rPr>
                <w:rFonts w:ascii="Arial" w:hAnsi="Arial" w:cs="Arial"/>
                <w:b/>
                <w:color w:val="FFFFFF" w:themeColor="background1"/>
                <w:sz w:val="22"/>
                <w:szCs w:val="22"/>
              </w:rPr>
              <w:t>Fecha</w:t>
            </w:r>
          </w:p>
        </w:tc>
        <w:tc>
          <w:tcPr>
            <w:tcW w:w="2613" w:type="dxa"/>
            <w:gridSpan w:val="2"/>
            <w:shd w:val="clear" w:color="auto" w:fill="FFFFFF"/>
            <w:vAlign w:val="center"/>
          </w:tcPr>
          <w:p w:rsidR="000E42E9" w:rsidRPr="008C2396" w:rsidRDefault="008E259D" w:rsidP="004627A3">
            <w:pPr>
              <w:jc w:val="center"/>
              <w:rPr>
                <w:rFonts w:ascii="Arial" w:hAnsi="Arial" w:cs="Arial"/>
                <w:b/>
                <w:sz w:val="22"/>
                <w:szCs w:val="22"/>
              </w:rPr>
            </w:pPr>
            <w:r w:rsidRPr="008E259D">
              <w:rPr>
                <w:rFonts w:ascii="Arial" w:hAnsi="Arial" w:cs="Arial"/>
                <w:b/>
                <w:color w:val="767171" w:themeColor="background2" w:themeShade="80"/>
                <w:sz w:val="22"/>
                <w:szCs w:val="22"/>
              </w:rPr>
              <w:t>06/03/2022</w:t>
            </w:r>
          </w:p>
        </w:tc>
      </w:tr>
      <w:tr w:rsidR="00BB0598" w:rsidRPr="008C2396" w:rsidTr="0066279F">
        <w:trPr>
          <w:trHeight w:val="182"/>
        </w:trPr>
        <w:tc>
          <w:tcPr>
            <w:tcW w:w="10452" w:type="dxa"/>
            <w:gridSpan w:val="10"/>
            <w:shd w:val="clear" w:color="auto" w:fill="218C74"/>
            <w:vAlign w:val="center"/>
          </w:tcPr>
          <w:p w:rsidR="00BB0598" w:rsidRPr="0066279F" w:rsidRDefault="00E75F93" w:rsidP="000C0F24">
            <w:pPr>
              <w:jc w:val="center"/>
              <w:rPr>
                <w:rFonts w:ascii="Arial" w:hAnsi="Arial" w:cs="Arial"/>
                <w:b/>
                <w:color w:val="FFFFFF" w:themeColor="background1"/>
                <w:sz w:val="22"/>
                <w:szCs w:val="22"/>
              </w:rPr>
            </w:pPr>
            <w:r w:rsidRPr="0066279F">
              <w:rPr>
                <w:rFonts w:ascii="Arial" w:hAnsi="Arial" w:cs="Arial"/>
                <w:b/>
                <w:color w:val="FFFFFF" w:themeColor="background1"/>
                <w:sz w:val="22"/>
                <w:szCs w:val="22"/>
              </w:rPr>
              <w:t>Plan estratégico de fases del proyecto</w:t>
            </w:r>
          </w:p>
        </w:tc>
      </w:tr>
      <w:tr w:rsidR="008E259D" w:rsidRPr="008C2396" w:rsidTr="008E259D">
        <w:trPr>
          <w:trHeight w:val="226"/>
        </w:trPr>
        <w:tc>
          <w:tcPr>
            <w:tcW w:w="463"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268"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2976" w:type="dxa"/>
            <w:gridSpan w:val="2"/>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276" w:type="dxa"/>
            <w:gridSpan w:val="2"/>
            <w:shd w:val="clear" w:color="auto" w:fill="A6A6A6"/>
          </w:tcPr>
          <w:p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134"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1418" w:type="dxa"/>
            <w:gridSpan w:val="2"/>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1917"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8E259D" w:rsidRPr="008C2396" w:rsidTr="008E259D">
        <w:trPr>
          <w:trHeight w:val="567"/>
        </w:trPr>
        <w:tc>
          <w:tcPr>
            <w:tcW w:w="463"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1</w:t>
            </w:r>
          </w:p>
        </w:tc>
        <w:tc>
          <w:tcPr>
            <w:tcW w:w="1268"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Diseño</w:t>
            </w:r>
          </w:p>
        </w:tc>
        <w:tc>
          <w:tcPr>
            <w:tcW w:w="2976"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Diseño de interfaz de formulario de nueva demanda</w:t>
            </w:r>
          </w:p>
        </w:tc>
        <w:tc>
          <w:tcPr>
            <w:tcW w:w="1276"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Diseñador</w:t>
            </w:r>
          </w:p>
        </w:tc>
        <w:tc>
          <w:tcPr>
            <w:tcW w:w="1134"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06/03/2022</w:t>
            </w:r>
          </w:p>
        </w:tc>
        <w:tc>
          <w:tcPr>
            <w:tcW w:w="1418"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06/03/2022</w:t>
            </w:r>
          </w:p>
        </w:tc>
        <w:tc>
          <w:tcPr>
            <w:tcW w:w="1917" w:type="dxa"/>
            <w:shd w:val="clear" w:color="auto" w:fill="FFFFFF"/>
            <w:vAlign w:val="center"/>
          </w:tcPr>
          <w:p w:rsidR="001E1737" w:rsidRPr="008E259D" w:rsidRDefault="001E1737" w:rsidP="00D76FAB">
            <w:pPr>
              <w:rPr>
                <w:rFonts w:ascii="Arial" w:hAnsi="Arial" w:cs="Arial"/>
                <w:color w:val="767171" w:themeColor="background2" w:themeShade="80"/>
                <w:sz w:val="22"/>
                <w:szCs w:val="22"/>
                <w:lang w:val="es-CO"/>
              </w:rPr>
            </w:pPr>
          </w:p>
        </w:tc>
      </w:tr>
      <w:tr w:rsidR="008E259D" w:rsidRPr="008C2396" w:rsidTr="008E259D">
        <w:trPr>
          <w:trHeight w:val="567"/>
        </w:trPr>
        <w:tc>
          <w:tcPr>
            <w:tcW w:w="463"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2</w:t>
            </w:r>
          </w:p>
        </w:tc>
        <w:tc>
          <w:tcPr>
            <w:tcW w:w="1268"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Diseño</w:t>
            </w:r>
          </w:p>
        </w:tc>
        <w:tc>
          <w:tcPr>
            <w:tcW w:w="2976"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Diseño de interfaz de formulario para procesar pago</w:t>
            </w:r>
          </w:p>
        </w:tc>
        <w:tc>
          <w:tcPr>
            <w:tcW w:w="1276"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Diseñador</w:t>
            </w:r>
          </w:p>
        </w:tc>
        <w:tc>
          <w:tcPr>
            <w:tcW w:w="1134"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06/03/2022</w:t>
            </w:r>
          </w:p>
        </w:tc>
        <w:tc>
          <w:tcPr>
            <w:tcW w:w="1418"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06/03/2022</w:t>
            </w:r>
          </w:p>
        </w:tc>
        <w:tc>
          <w:tcPr>
            <w:tcW w:w="1917" w:type="dxa"/>
            <w:shd w:val="clear" w:color="auto" w:fill="FFFFFF"/>
            <w:vAlign w:val="center"/>
          </w:tcPr>
          <w:p w:rsidR="001E1737" w:rsidRPr="008E259D" w:rsidRDefault="001E1737" w:rsidP="00D76FAB">
            <w:pPr>
              <w:rPr>
                <w:rFonts w:ascii="Arial" w:hAnsi="Arial" w:cs="Arial"/>
                <w:color w:val="767171" w:themeColor="background2" w:themeShade="80"/>
                <w:sz w:val="22"/>
                <w:szCs w:val="22"/>
                <w:lang w:val="es-CO"/>
              </w:rPr>
            </w:pPr>
          </w:p>
        </w:tc>
      </w:tr>
      <w:tr w:rsidR="008E259D" w:rsidRPr="008C2396" w:rsidTr="008E259D">
        <w:trPr>
          <w:trHeight w:val="567"/>
        </w:trPr>
        <w:tc>
          <w:tcPr>
            <w:tcW w:w="463"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3</w:t>
            </w:r>
          </w:p>
        </w:tc>
        <w:tc>
          <w:tcPr>
            <w:tcW w:w="1268"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Diseño</w:t>
            </w:r>
          </w:p>
        </w:tc>
        <w:tc>
          <w:tcPr>
            <w:tcW w:w="2976"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Diseño de tablero para ver estadísticas de ingresos</w:t>
            </w:r>
          </w:p>
        </w:tc>
        <w:tc>
          <w:tcPr>
            <w:tcW w:w="1276"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Diseñador</w:t>
            </w:r>
          </w:p>
        </w:tc>
        <w:tc>
          <w:tcPr>
            <w:tcW w:w="1134"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06/03/2022</w:t>
            </w:r>
          </w:p>
        </w:tc>
        <w:tc>
          <w:tcPr>
            <w:tcW w:w="1418"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06/03/2022</w:t>
            </w:r>
          </w:p>
        </w:tc>
        <w:tc>
          <w:tcPr>
            <w:tcW w:w="1917" w:type="dxa"/>
            <w:shd w:val="clear" w:color="auto" w:fill="FFFFFF"/>
            <w:vAlign w:val="center"/>
          </w:tcPr>
          <w:p w:rsidR="001E1737" w:rsidRPr="008E259D" w:rsidRDefault="001E1737" w:rsidP="00D76FAB">
            <w:pPr>
              <w:rPr>
                <w:rFonts w:ascii="Arial" w:hAnsi="Arial" w:cs="Arial"/>
                <w:color w:val="767171" w:themeColor="background2" w:themeShade="80"/>
                <w:sz w:val="22"/>
                <w:szCs w:val="22"/>
                <w:lang w:val="es-CO"/>
              </w:rPr>
            </w:pPr>
          </w:p>
        </w:tc>
      </w:tr>
      <w:tr w:rsidR="008E259D" w:rsidRPr="008C2396" w:rsidTr="008E259D">
        <w:trPr>
          <w:trHeight w:val="567"/>
        </w:trPr>
        <w:tc>
          <w:tcPr>
            <w:tcW w:w="463"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4</w:t>
            </w:r>
          </w:p>
        </w:tc>
        <w:tc>
          <w:tcPr>
            <w:tcW w:w="1268"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Diseño</w:t>
            </w:r>
          </w:p>
        </w:tc>
        <w:tc>
          <w:tcPr>
            <w:tcW w:w="2976" w:type="dxa"/>
            <w:gridSpan w:val="2"/>
            <w:shd w:val="clear" w:color="auto" w:fill="FFFFFF"/>
            <w:vAlign w:val="center"/>
          </w:tcPr>
          <w:p w:rsidR="001E1737" w:rsidRPr="008E259D" w:rsidRDefault="008E259D" w:rsidP="008E259D">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Diseño para notificación de nueva demanda para abogado</w:t>
            </w:r>
          </w:p>
        </w:tc>
        <w:tc>
          <w:tcPr>
            <w:tcW w:w="1276"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Diseñador</w:t>
            </w:r>
          </w:p>
        </w:tc>
        <w:tc>
          <w:tcPr>
            <w:tcW w:w="1134"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06/03/2022</w:t>
            </w:r>
          </w:p>
        </w:tc>
        <w:tc>
          <w:tcPr>
            <w:tcW w:w="1418"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06/03/2022</w:t>
            </w:r>
          </w:p>
        </w:tc>
        <w:tc>
          <w:tcPr>
            <w:tcW w:w="1917" w:type="dxa"/>
            <w:shd w:val="clear" w:color="auto" w:fill="FFFFFF"/>
            <w:vAlign w:val="center"/>
          </w:tcPr>
          <w:p w:rsidR="001E1737" w:rsidRPr="008E259D" w:rsidRDefault="001E1737" w:rsidP="00D76FAB">
            <w:pPr>
              <w:rPr>
                <w:rFonts w:ascii="Arial" w:hAnsi="Arial" w:cs="Arial"/>
                <w:color w:val="767171" w:themeColor="background2" w:themeShade="80"/>
                <w:sz w:val="22"/>
                <w:szCs w:val="22"/>
                <w:lang w:val="es-CO"/>
              </w:rPr>
            </w:pPr>
          </w:p>
        </w:tc>
      </w:tr>
      <w:tr w:rsidR="008E259D" w:rsidRPr="008C2396" w:rsidTr="008E259D">
        <w:trPr>
          <w:trHeight w:val="567"/>
        </w:trPr>
        <w:tc>
          <w:tcPr>
            <w:tcW w:w="463"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5</w:t>
            </w:r>
          </w:p>
        </w:tc>
        <w:tc>
          <w:tcPr>
            <w:tcW w:w="1268"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Desarrollo</w:t>
            </w:r>
          </w:p>
        </w:tc>
        <w:tc>
          <w:tcPr>
            <w:tcW w:w="2976"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Modelado de base de datos</w:t>
            </w:r>
          </w:p>
        </w:tc>
        <w:tc>
          <w:tcPr>
            <w:tcW w:w="1276"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Programador</w:t>
            </w:r>
          </w:p>
        </w:tc>
        <w:tc>
          <w:tcPr>
            <w:tcW w:w="1134"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06/03/2022</w:t>
            </w:r>
          </w:p>
        </w:tc>
        <w:tc>
          <w:tcPr>
            <w:tcW w:w="1418"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06/03/2022</w:t>
            </w:r>
          </w:p>
        </w:tc>
        <w:tc>
          <w:tcPr>
            <w:tcW w:w="1917" w:type="dxa"/>
            <w:shd w:val="clear" w:color="auto" w:fill="FFFFFF"/>
            <w:vAlign w:val="center"/>
          </w:tcPr>
          <w:p w:rsidR="001E1737" w:rsidRPr="008E259D" w:rsidRDefault="001E1737" w:rsidP="00D76FAB">
            <w:pPr>
              <w:rPr>
                <w:rFonts w:ascii="Arial" w:hAnsi="Arial" w:cs="Arial"/>
                <w:color w:val="767171" w:themeColor="background2" w:themeShade="80"/>
                <w:sz w:val="22"/>
                <w:szCs w:val="22"/>
                <w:lang w:val="es-CO"/>
              </w:rPr>
            </w:pPr>
          </w:p>
        </w:tc>
      </w:tr>
      <w:tr w:rsidR="008E259D" w:rsidRPr="008C2396" w:rsidTr="008E259D">
        <w:trPr>
          <w:trHeight w:val="567"/>
        </w:trPr>
        <w:tc>
          <w:tcPr>
            <w:tcW w:w="463"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6</w:t>
            </w:r>
          </w:p>
        </w:tc>
        <w:tc>
          <w:tcPr>
            <w:tcW w:w="1268"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Desarrollo</w:t>
            </w:r>
          </w:p>
        </w:tc>
        <w:tc>
          <w:tcPr>
            <w:tcW w:w="2976"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Desarrollo de inicio de sesión y formulario</w:t>
            </w:r>
          </w:p>
        </w:tc>
        <w:tc>
          <w:tcPr>
            <w:tcW w:w="1276"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Programador</w:t>
            </w:r>
          </w:p>
        </w:tc>
        <w:tc>
          <w:tcPr>
            <w:tcW w:w="1134"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07/03/2022</w:t>
            </w:r>
          </w:p>
        </w:tc>
        <w:tc>
          <w:tcPr>
            <w:tcW w:w="1418"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07/03/2022</w:t>
            </w:r>
          </w:p>
        </w:tc>
        <w:tc>
          <w:tcPr>
            <w:tcW w:w="1917" w:type="dxa"/>
            <w:shd w:val="clear" w:color="auto" w:fill="FFFFFF"/>
            <w:vAlign w:val="center"/>
          </w:tcPr>
          <w:p w:rsidR="001E1737" w:rsidRPr="008E259D" w:rsidRDefault="001E1737" w:rsidP="00D76FAB">
            <w:pPr>
              <w:rPr>
                <w:rFonts w:ascii="Arial" w:hAnsi="Arial" w:cs="Arial"/>
                <w:color w:val="767171" w:themeColor="background2" w:themeShade="80"/>
                <w:sz w:val="22"/>
                <w:szCs w:val="22"/>
                <w:lang w:val="es-CO"/>
              </w:rPr>
            </w:pPr>
          </w:p>
        </w:tc>
      </w:tr>
      <w:tr w:rsidR="008E259D" w:rsidRPr="008C2396" w:rsidTr="008E259D">
        <w:trPr>
          <w:trHeight w:val="567"/>
        </w:trPr>
        <w:tc>
          <w:tcPr>
            <w:tcW w:w="463"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7</w:t>
            </w:r>
          </w:p>
        </w:tc>
        <w:tc>
          <w:tcPr>
            <w:tcW w:w="1268"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Desarrollo</w:t>
            </w:r>
          </w:p>
        </w:tc>
        <w:tc>
          <w:tcPr>
            <w:tcW w:w="2976"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Desarrollo de consulta de estado de demanda</w:t>
            </w:r>
          </w:p>
        </w:tc>
        <w:tc>
          <w:tcPr>
            <w:tcW w:w="1276"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Programador</w:t>
            </w:r>
          </w:p>
        </w:tc>
        <w:tc>
          <w:tcPr>
            <w:tcW w:w="1134" w:type="dxa"/>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07/03/2022</w:t>
            </w:r>
          </w:p>
        </w:tc>
        <w:tc>
          <w:tcPr>
            <w:tcW w:w="1418" w:type="dxa"/>
            <w:gridSpan w:val="2"/>
            <w:shd w:val="clear" w:color="auto" w:fill="FFFFFF"/>
            <w:vAlign w:val="center"/>
          </w:tcPr>
          <w:p w:rsidR="001E1737"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07/03/2022</w:t>
            </w:r>
          </w:p>
        </w:tc>
        <w:tc>
          <w:tcPr>
            <w:tcW w:w="1917" w:type="dxa"/>
            <w:shd w:val="clear" w:color="auto" w:fill="FFFFFF"/>
            <w:vAlign w:val="center"/>
          </w:tcPr>
          <w:p w:rsidR="001E1737" w:rsidRPr="008E259D" w:rsidRDefault="001E1737" w:rsidP="00D76FAB">
            <w:pPr>
              <w:rPr>
                <w:rFonts w:ascii="Arial" w:hAnsi="Arial" w:cs="Arial"/>
                <w:color w:val="767171" w:themeColor="background2" w:themeShade="80"/>
                <w:sz w:val="22"/>
                <w:szCs w:val="22"/>
                <w:lang w:val="es-CO"/>
              </w:rPr>
            </w:pPr>
          </w:p>
        </w:tc>
      </w:tr>
      <w:tr w:rsidR="008E259D" w:rsidRPr="008C2396" w:rsidTr="008E259D">
        <w:trPr>
          <w:trHeight w:val="567"/>
        </w:trPr>
        <w:tc>
          <w:tcPr>
            <w:tcW w:w="463" w:type="dxa"/>
            <w:shd w:val="clear" w:color="auto" w:fill="FFFFFF"/>
            <w:vAlign w:val="center"/>
          </w:tcPr>
          <w:p w:rsidR="008E259D"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8</w:t>
            </w:r>
          </w:p>
        </w:tc>
        <w:tc>
          <w:tcPr>
            <w:tcW w:w="1268" w:type="dxa"/>
            <w:shd w:val="clear" w:color="auto" w:fill="FFFFFF"/>
            <w:vAlign w:val="center"/>
          </w:tcPr>
          <w:p w:rsidR="008E259D"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Desarrollo</w:t>
            </w:r>
          </w:p>
        </w:tc>
        <w:tc>
          <w:tcPr>
            <w:tcW w:w="2976" w:type="dxa"/>
            <w:gridSpan w:val="2"/>
            <w:shd w:val="clear" w:color="auto" w:fill="FFFFFF"/>
            <w:vAlign w:val="center"/>
          </w:tcPr>
          <w:p w:rsidR="008E259D"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Desarrollo de tablero para visualizar estadísticas de ingresos</w:t>
            </w:r>
          </w:p>
        </w:tc>
        <w:tc>
          <w:tcPr>
            <w:tcW w:w="1276" w:type="dxa"/>
            <w:gridSpan w:val="2"/>
            <w:shd w:val="clear" w:color="auto" w:fill="FFFFFF"/>
            <w:vAlign w:val="center"/>
          </w:tcPr>
          <w:p w:rsidR="008E259D"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Programador</w:t>
            </w:r>
          </w:p>
        </w:tc>
        <w:tc>
          <w:tcPr>
            <w:tcW w:w="1134" w:type="dxa"/>
            <w:shd w:val="clear" w:color="auto" w:fill="FFFFFF"/>
            <w:vAlign w:val="center"/>
          </w:tcPr>
          <w:p w:rsidR="008E259D"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08/03/2022</w:t>
            </w:r>
          </w:p>
        </w:tc>
        <w:tc>
          <w:tcPr>
            <w:tcW w:w="1418" w:type="dxa"/>
            <w:gridSpan w:val="2"/>
            <w:shd w:val="clear" w:color="auto" w:fill="FFFFFF"/>
            <w:vAlign w:val="center"/>
          </w:tcPr>
          <w:p w:rsidR="008E259D"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08/03/2022</w:t>
            </w:r>
          </w:p>
        </w:tc>
        <w:tc>
          <w:tcPr>
            <w:tcW w:w="1917" w:type="dxa"/>
            <w:shd w:val="clear" w:color="auto" w:fill="FFFFFF"/>
            <w:vAlign w:val="center"/>
          </w:tcPr>
          <w:p w:rsidR="008E259D" w:rsidRPr="008E259D" w:rsidRDefault="008E259D" w:rsidP="00D76FAB">
            <w:pPr>
              <w:rPr>
                <w:rFonts w:ascii="Arial" w:hAnsi="Arial" w:cs="Arial"/>
                <w:color w:val="767171" w:themeColor="background2" w:themeShade="80"/>
                <w:sz w:val="22"/>
                <w:szCs w:val="22"/>
                <w:lang w:val="es-CO"/>
              </w:rPr>
            </w:pPr>
          </w:p>
        </w:tc>
      </w:tr>
      <w:tr w:rsidR="008E259D" w:rsidRPr="008C2396" w:rsidTr="008E259D">
        <w:trPr>
          <w:trHeight w:val="567"/>
        </w:trPr>
        <w:tc>
          <w:tcPr>
            <w:tcW w:w="463" w:type="dxa"/>
            <w:shd w:val="clear" w:color="auto" w:fill="FFFFFF"/>
            <w:vAlign w:val="center"/>
          </w:tcPr>
          <w:p w:rsidR="008E259D"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9</w:t>
            </w:r>
          </w:p>
        </w:tc>
        <w:tc>
          <w:tcPr>
            <w:tcW w:w="1268" w:type="dxa"/>
            <w:shd w:val="clear" w:color="auto" w:fill="FFFFFF"/>
            <w:vAlign w:val="center"/>
          </w:tcPr>
          <w:p w:rsidR="008E259D"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Desarrollo</w:t>
            </w:r>
          </w:p>
        </w:tc>
        <w:tc>
          <w:tcPr>
            <w:tcW w:w="2976" w:type="dxa"/>
            <w:gridSpan w:val="2"/>
            <w:shd w:val="clear" w:color="auto" w:fill="FFFFFF"/>
            <w:vAlign w:val="center"/>
          </w:tcPr>
          <w:p w:rsidR="008E259D"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Desarrollo de formulario para registrar actualizaciones de una demanda</w:t>
            </w:r>
          </w:p>
        </w:tc>
        <w:tc>
          <w:tcPr>
            <w:tcW w:w="1276" w:type="dxa"/>
            <w:gridSpan w:val="2"/>
            <w:shd w:val="clear" w:color="auto" w:fill="FFFFFF"/>
            <w:vAlign w:val="center"/>
          </w:tcPr>
          <w:p w:rsidR="008E259D" w:rsidRPr="008E259D" w:rsidRDefault="008E259D" w:rsidP="00D76FAB">
            <w:pPr>
              <w:rPr>
                <w:rFonts w:ascii="Arial" w:hAnsi="Arial" w:cs="Arial"/>
                <w:color w:val="767171" w:themeColor="background2" w:themeShade="80"/>
                <w:sz w:val="22"/>
                <w:szCs w:val="22"/>
                <w:lang w:val="es-CO"/>
              </w:rPr>
            </w:pPr>
            <w:r w:rsidRPr="008E259D">
              <w:rPr>
                <w:rFonts w:ascii="Arial" w:hAnsi="Arial" w:cs="Arial"/>
                <w:color w:val="767171" w:themeColor="background2" w:themeShade="80"/>
                <w:sz w:val="22"/>
                <w:szCs w:val="22"/>
                <w:lang w:val="es-CO"/>
              </w:rPr>
              <w:t>Programador</w:t>
            </w:r>
          </w:p>
        </w:tc>
        <w:tc>
          <w:tcPr>
            <w:tcW w:w="1134" w:type="dxa"/>
            <w:shd w:val="clear" w:color="auto" w:fill="FFFFFF"/>
            <w:vAlign w:val="center"/>
          </w:tcPr>
          <w:p w:rsidR="008E259D"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08/03/2022</w:t>
            </w:r>
          </w:p>
        </w:tc>
        <w:tc>
          <w:tcPr>
            <w:tcW w:w="1418" w:type="dxa"/>
            <w:gridSpan w:val="2"/>
            <w:shd w:val="clear" w:color="auto" w:fill="FFFFFF"/>
            <w:vAlign w:val="center"/>
          </w:tcPr>
          <w:p w:rsidR="008E259D" w:rsidRPr="008E259D" w:rsidRDefault="008E259D" w:rsidP="00D76FAB">
            <w:pPr>
              <w:rPr>
                <w:rFonts w:ascii="Arial" w:hAnsi="Arial" w:cs="Arial"/>
                <w:color w:val="767171" w:themeColor="background2" w:themeShade="80"/>
                <w:sz w:val="22"/>
                <w:szCs w:val="22"/>
                <w:lang w:val="es-CO"/>
              </w:rPr>
            </w:pPr>
            <w:r>
              <w:rPr>
                <w:rFonts w:ascii="Arial" w:hAnsi="Arial" w:cs="Arial"/>
                <w:color w:val="767171" w:themeColor="background2" w:themeShade="80"/>
                <w:sz w:val="22"/>
                <w:szCs w:val="22"/>
                <w:lang w:val="es-CO"/>
              </w:rPr>
              <w:t>08/03/2022</w:t>
            </w:r>
          </w:p>
        </w:tc>
        <w:tc>
          <w:tcPr>
            <w:tcW w:w="1917" w:type="dxa"/>
            <w:shd w:val="clear" w:color="auto" w:fill="FFFFFF"/>
            <w:vAlign w:val="center"/>
          </w:tcPr>
          <w:p w:rsidR="008E259D" w:rsidRPr="008E259D" w:rsidRDefault="008E259D" w:rsidP="00D76FAB">
            <w:pPr>
              <w:rPr>
                <w:rFonts w:ascii="Arial" w:hAnsi="Arial" w:cs="Arial"/>
                <w:color w:val="767171" w:themeColor="background2" w:themeShade="80"/>
                <w:sz w:val="22"/>
                <w:szCs w:val="22"/>
                <w:lang w:val="es-CO"/>
              </w:rPr>
            </w:pPr>
          </w:p>
        </w:tc>
      </w:tr>
      <w:tr w:rsidR="00000745" w:rsidRPr="008C2396" w:rsidTr="0066279F">
        <w:trPr>
          <w:trHeight w:val="182"/>
        </w:trPr>
        <w:tc>
          <w:tcPr>
            <w:tcW w:w="10452" w:type="dxa"/>
            <w:gridSpan w:val="10"/>
            <w:shd w:val="clear" w:color="auto" w:fill="218C74"/>
            <w:vAlign w:val="center"/>
          </w:tcPr>
          <w:p w:rsidR="00000745" w:rsidRPr="008C2396" w:rsidRDefault="00000745" w:rsidP="00B66554">
            <w:pPr>
              <w:jc w:val="center"/>
              <w:rPr>
                <w:rFonts w:ascii="Arial" w:hAnsi="Arial" w:cs="Arial"/>
                <w:b/>
                <w:sz w:val="22"/>
                <w:szCs w:val="22"/>
              </w:rPr>
            </w:pPr>
            <w:r w:rsidRPr="0066279F">
              <w:rPr>
                <w:rFonts w:ascii="Arial" w:hAnsi="Arial" w:cs="Arial"/>
                <w:b/>
                <w:color w:val="FFFFFF" w:themeColor="background1"/>
                <w:sz w:val="22"/>
                <w:szCs w:val="22"/>
              </w:rPr>
              <w:t xml:space="preserve">Diagrama de </w:t>
            </w:r>
            <w:r w:rsidR="0081155D" w:rsidRPr="0066279F">
              <w:rPr>
                <w:rFonts w:ascii="Arial" w:hAnsi="Arial" w:cs="Arial"/>
                <w:b/>
                <w:color w:val="FFFFFF" w:themeColor="background1"/>
                <w:sz w:val="22"/>
                <w:szCs w:val="22"/>
              </w:rPr>
              <w:t>planeación</w:t>
            </w:r>
          </w:p>
        </w:tc>
      </w:tr>
      <w:tr w:rsidR="00B66554" w:rsidRPr="008C2396" w:rsidTr="0031230D">
        <w:trPr>
          <w:trHeight w:val="2260"/>
        </w:trPr>
        <w:tc>
          <w:tcPr>
            <w:tcW w:w="10452" w:type="dxa"/>
            <w:gridSpan w:val="10"/>
            <w:shd w:val="clear" w:color="auto" w:fill="FFFFFF"/>
            <w:vAlign w:val="center"/>
          </w:tcPr>
          <w:p w:rsidR="00B66554" w:rsidRPr="008C2396" w:rsidRDefault="00073AC9" w:rsidP="00D76FAB">
            <w:pPr>
              <w:rPr>
                <w:rFonts w:ascii="Arial" w:hAnsi="Arial" w:cs="Arial"/>
                <w:noProof/>
              </w:rPr>
            </w:pPr>
            <w:r w:rsidRPr="008C2396">
              <w:rPr>
                <w:rFonts w:ascii="Arial" w:hAnsi="Arial" w:cs="Arial"/>
                <w:noProof/>
                <w:lang w:val="es-MX" w:eastAsia="es-MX"/>
              </w:rPr>
              <w:lastRenderedPageBreak/>
              <w:drawing>
                <wp:inline distT="0" distB="0" distL="0" distR="0">
                  <wp:extent cx="5610225" cy="26098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610225" cy="2609850"/>
                          </a:xfrm>
                          <a:prstGeom prst="rect">
                            <a:avLst/>
                          </a:prstGeom>
                          <a:noFill/>
                          <a:ln>
                            <a:noFill/>
                          </a:ln>
                        </pic:spPr>
                      </pic:pic>
                    </a:graphicData>
                  </a:graphic>
                </wp:inline>
              </w:drawing>
            </w:r>
          </w:p>
          <w:p w:rsidR="00C82ABF" w:rsidRPr="008C2396" w:rsidRDefault="00C82ABF" w:rsidP="00D76FAB">
            <w:pPr>
              <w:rPr>
                <w:rFonts w:ascii="Arial" w:hAnsi="Arial" w:cs="Arial"/>
                <w:noProof/>
              </w:rPr>
            </w:pPr>
          </w:p>
          <w:p w:rsidR="00C82ABF" w:rsidRPr="008C2396" w:rsidRDefault="00C82ABF" w:rsidP="00D76FAB">
            <w:pPr>
              <w:rPr>
                <w:rFonts w:ascii="Arial" w:hAnsi="Arial" w:cs="Arial"/>
                <w:b/>
                <w:sz w:val="22"/>
                <w:szCs w:val="22"/>
              </w:rPr>
            </w:pPr>
          </w:p>
        </w:tc>
      </w:tr>
    </w:tbl>
    <w:p w:rsidR="00EE35D9" w:rsidRPr="008C2396" w:rsidRDefault="00EE35D9" w:rsidP="00CF1DBE">
      <w:pPr>
        <w:jc w:val="both"/>
        <w:rPr>
          <w:rFonts w:ascii="Arial" w:hAnsi="Arial" w:cs="Arial"/>
          <w:b/>
          <w:sz w:val="22"/>
        </w:rPr>
      </w:pPr>
    </w:p>
    <w:p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rsidR="000C0F24" w:rsidRPr="008C2396" w:rsidRDefault="000C0F24" w:rsidP="00CF1DBE">
      <w:pPr>
        <w:jc w:val="both"/>
        <w:rPr>
          <w:rFonts w:ascii="Arial" w:hAnsi="Arial" w:cs="Arial"/>
        </w:rPr>
      </w:pPr>
    </w:p>
    <w:p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977"/>
        <w:gridCol w:w="1996"/>
        <w:gridCol w:w="2511"/>
      </w:tblGrid>
      <w:tr w:rsidR="0017645A" w:rsidRPr="008C2396" w:rsidTr="00983352">
        <w:tc>
          <w:tcPr>
            <w:tcW w:w="3006" w:type="dxa"/>
            <w:shd w:val="clear" w:color="auto" w:fill="A6A6A6"/>
          </w:tcPr>
          <w:p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977" w:type="dxa"/>
            <w:shd w:val="clear" w:color="auto" w:fill="A6A6A6"/>
          </w:tcPr>
          <w:p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996" w:type="dxa"/>
            <w:shd w:val="clear" w:color="auto" w:fill="A6A6A6"/>
          </w:tcPr>
          <w:p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rsidTr="00983352">
        <w:tc>
          <w:tcPr>
            <w:tcW w:w="3006" w:type="dxa"/>
            <w:shd w:val="clear" w:color="auto" w:fill="auto"/>
          </w:tcPr>
          <w:p w:rsidR="0017645A" w:rsidRPr="00983352" w:rsidRDefault="00983352" w:rsidP="0031230D">
            <w:pPr>
              <w:pStyle w:val="Piedepgina"/>
              <w:tabs>
                <w:tab w:val="clear" w:pos="4252"/>
                <w:tab w:val="clear" w:pos="8504"/>
              </w:tabs>
              <w:spacing w:line="360" w:lineRule="auto"/>
              <w:jc w:val="both"/>
              <w:rPr>
                <w:rFonts w:ascii="Arial" w:hAnsi="Arial" w:cs="Arial"/>
                <w:bCs/>
                <w:sz w:val="22"/>
                <w:szCs w:val="22"/>
              </w:rPr>
            </w:pPr>
            <w:r w:rsidRPr="00983352">
              <w:rPr>
                <w:rFonts w:ascii="Arial" w:hAnsi="Arial" w:cs="Arial"/>
                <w:bCs/>
                <w:sz w:val="22"/>
                <w:szCs w:val="22"/>
              </w:rPr>
              <w:t>Eduardo Ramírez</w:t>
            </w:r>
          </w:p>
        </w:tc>
        <w:tc>
          <w:tcPr>
            <w:tcW w:w="2977" w:type="dxa"/>
            <w:shd w:val="clear" w:color="auto" w:fill="auto"/>
          </w:tcPr>
          <w:p w:rsidR="0017645A" w:rsidRPr="00983352" w:rsidRDefault="00983352" w:rsidP="0031230D">
            <w:pPr>
              <w:pStyle w:val="Piedepgina"/>
              <w:tabs>
                <w:tab w:val="clear" w:pos="4252"/>
                <w:tab w:val="clear" w:pos="8504"/>
              </w:tabs>
              <w:spacing w:line="360" w:lineRule="auto"/>
              <w:jc w:val="both"/>
              <w:rPr>
                <w:rFonts w:ascii="Arial" w:hAnsi="Arial" w:cs="Arial"/>
                <w:bCs/>
                <w:sz w:val="22"/>
                <w:szCs w:val="22"/>
              </w:rPr>
            </w:pPr>
            <w:r w:rsidRPr="00983352">
              <w:rPr>
                <w:rFonts w:ascii="Arial" w:hAnsi="Arial" w:cs="Arial"/>
                <w:bCs/>
                <w:sz w:val="22"/>
                <w:szCs w:val="22"/>
              </w:rPr>
              <w:t>Desarrollo de Software</w:t>
            </w:r>
          </w:p>
        </w:tc>
        <w:tc>
          <w:tcPr>
            <w:tcW w:w="1996" w:type="dxa"/>
            <w:shd w:val="clear" w:color="auto" w:fill="auto"/>
          </w:tcPr>
          <w:p w:rsidR="0017645A" w:rsidRPr="00983352" w:rsidRDefault="00983352" w:rsidP="0031230D">
            <w:pPr>
              <w:pStyle w:val="Piedepgina"/>
              <w:tabs>
                <w:tab w:val="clear" w:pos="4252"/>
                <w:tab w:val="clear" w:pos="8504"/>
              </w:tabs>
              <w:spacing w:line="360" w:lineRule="auto"/>
              <w:jc w:val="both"/>
              <w:rPr>
                <w:rFonts w:ascii="Arial" w:hAnsi="Arial" w:cs="Arial"/>
                <w:bCs/>
                <w:sz w:val="22"/>
                <w:szCs w:val="22"/>
              </w:rPr>
            </w:pPr>
            <w:r w:rsidRPr="00983352">
              <w:rPr>
                <w:rFonts w:ascii="Arial" w:hAnsi="Arial" w:cs="Arial"/>
                <w:bCs/>
                <w:sz w:val="22"/>
                <w:szCs w:val="22"/>
              </w:rPr>
              <w:t>903-797-9212</w:t>
            </w:r>
          </w:p>
        </w:tc>
        <w:tc>
          <w:tcPr>
            <w:tcW w:w="2511" w:type="dxa"/>
            <w:shd w:val="clear" w:color="auto" w:fill="auto"/>
          </w:tcPr>
          <w:p w:rsidR="0017645A" w:rsidRPr="00983352" w:rsidRDefault="00983352" w:rsidP="0031230D">
            <w:pPr>
              <w:pStyle w:val="Piedepgina"/>
              <w:tabs>
                <w:tab w:val="clear" w:pos="4252"/>
                <w:tab w:val="clear" w:pos="8504"/>
              </w:tabs>
              <w:spacing w:line="360" w:lineRule="auto"/>
              <w:jc w:val="both"/>
              <w:rPr>
                <w:rFonts w:ascii="Arial" w:hAnsi="Arial" w:cs="Arial"/>
                <w:bCs/>
                <w:sz w:val="22"/>
                <w:szCs w:val="22"/>
              </w:rPr>
            </w:pPr>
            <w:r w:rsidRPr="00983352">
              <w:rPr>
                <w:rFonts w:ascii="Arial" w:hAnsi="Arial" w:cs="Arial"/>
                <w:bCs/>
                <w:sz w:val="22"/>
                <w:szCs w:val="22"/>
              </w:rPr>
              <w:t>Firma</w:t>
            </w:r>
          </w:p>
        </w:tc>
      </w:tr>
      <w:tr w:rsidR="0017645A" w:rsidRPr="008C2396" w:rsidTr="00983352">
        <w:tc>
          <w:tcPr>
            <w:tcW w:w="3006" w:type="dxa"/>
            <w:shd w:val="clear" w:color="auto" w:fill="auto"/>
          </w:tcPr>
          <w:p w:rsidR="0017645A" w:rsidRPr="00983352" w:rsidRDefault="00983352" w:rsidP="00983352">
            <w:pPr>
              <w:pStyle w:val="Piedepgina"/>
              <w:tabs>
                <w:tab w:val="clear" w:pos="4252"/>
                <w:tab w:val="clear" w:pos="8504"/>
              </w:tabs>
              <w:spacing w:line="360" w:lineRule="auto"/>
              <w:jc w:val="both"/>
              <w:rPr>
                <w:rFonts w:ascii="Arial" w:hAnsi="Arial" w:cs="Arial"/>
                <w:bCs/>
                <w:sz w:val="22"/>
                <w:szCs w:val="22"/>
              </w:rPr>
            </w:pPr>
            <w:r w:rsidRPr="00983352">
              <w:rPr>
                <w:rFonts w:ascii="Arial" w:hAnsi="Arial" w:cs="Arial"/>
                <w:bCs/>
                <w:sz w:val="22"/>
                <w:szCs w:val="22"/>
              </w:rPr>
              <w:t>Alexandre Mendoza</w:t>
            </w:r>
          </w:p>
        </w:tc>
        <w:tc>
          <w:tcPr>
            <w:tcW w:w="2977" w:type="dxa"/>
            <w:shd w:val="clear" w:color="auto" w:fill="auto"/>
          </w:tcPr>
          <w:p w:rsidR="0017645A" w:rsidRPr="00983352" w:rsidRDefault="00983352" w:rsidP="0031230D">
            <w:pPr>
              <w:pStyle w:val="Piedepgina"/>
              <w:tabs>
                <w:tab w:val="clear" w:pos="4252"/>
                <w:tab w:val="clear" w:pos="8504"/>
              </w:tabs>
              <w:spacing w:line="360" w:lineRule="auto"/>
              <w:jc w:val="both"/>
              <w:rPr>
                <w:rFonts w:ascii="Arial" w:hAnsi="Arial" w:cs="Arial"/>
                <w:bCs/>
                <w:sz w:val="22"/>
                <w:szCs w:val="22"/>
              </w:rPr>
            </w:pPr>
            <w:r w:rsidRPr="00983352">
              <w:rPr>
                <w:rFonts w:ascii="Arial" w:hAnsi="Arial" w:cs="Arial"/>
                <w:bCs/>
                <w:sz w:val="22"/>
                <w:szCs w:val="22"/>
              </w:rPr>
              <w:t>Diseño</w:t>
            </w:r>
          </w:p>
        </w:tc>
        <w:tc>
          <w:tcPr>
            <w:tcW w:w="1996" w:type="dxa"/>
            <w:shd w:val="clear" w:color="auto" w:fill="auto"/>
          </w:tcPr>
          <w:p w:rsidR="0017645A" w:rsidRPr="00983352" w:rsidRDefault="00983352" w:rsidP="0031230D">
            <w:pPr>
              <w:pStyle w:val="Piedepgina"/>
              <w:tabs>
                <w:tab w:val="clear" w:pos="4252"/>
                <w:tab w:val="clear" w:pos="8504"/>
              </w:tabs>
              <w:spacing w:line="360" w:lineRule="auto"/>
              <w:jc w:val="both"/>
              <w:rPr>
                <w:rFonts w:ascii="Arial" w:hAnsi="Arial" w:cs="Arial"/>
                <w:bCs/>
                <w:sz w:val="22"/>
                <w:szCs w:val="22"/>
              </w:rPr>
            </w:pPr>
            <w:r w:rsidRPr="00983352">
              <w:rPr>
                <w:rFonts w:ascii="Arial" w:hAnsi="Arial" w:cs="Arial"/>
                <w:bCs/>
                <w:sz w:val="22"/>
                <w:szCs w:val="22"/>
              </w:rPr>
              <w:t>799-406-941</w:t>
            </w:r>
          </w:p>
        </w:tc>
        <w:tc>
          <w:tcPr>
            <w:tcW w:w="2511" w:type="dxa"/>
            <w:shd w:val="clear" w:color="auto" w:fill="auto"/>
          </w:tcPr>
          <w:p w:rsidR="0017645A" w:rsidRPr="00983352" w:rsidRDefault="00983352" w:rsidP="0031230D">
            <w:pPr>
              <w:pStyle w:val="Piedepgina"/>
              <w:tabs>
                <w:tab w:val="clear" w:pos="4252"/>
                <w:tab w:val="clear" w:pos="8504"/>
              </w:tabs>
              <w:spacing w:line="360" w:lineRule="auto"/>
              <w:jc w:val="both"/>
              <w:rPr>
                <w:rFonts w:ascii="Arial" w:hAnsi="Arial" w:cs="Arial"/>
                <w:bCs/>
                <w:sz w:val="22"/>
                <w:szCs w:val="22"/>
              </w:rPr>
            </w:pPr>
            <w:r w:rsidRPr="00983352">
              <w:rPr>
                <w:rFonts w:ascii="Arial" w:hAnsi="Arial" w:cs="Arial"/>
                <w:bCs/>
                <w:sz w:val="22"/>
                <w:szCs w:val="22"/>
              </w:rPr>
              <w:t>Firma</w:t>
            </w:r>
          </w:p>
        </w:tc>
      </w:tr>
      <w:tr w:rsidR="0017645A" w:rsidRPr="008C2396" w:rsidTr="00983352">
        <w:tc>
          <w:tcPr>
            <w:tcW w:w="3006"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c>
          <w:tcPr>
            <w:tcW w:w="2977"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c>
          <w:tcPr>
            <w:tcW w:w="1996"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c>
          <w:tcPr>
            <w:tcW w:w="2511"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r>
      <w:tr w:rsidR="0017645A" w:rsidRPr="008C2396" w:rsidTr="00983352">
        <w:tc>
          <w:tcPr>
            <w:tcW w:w="3006"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c>
          <w:tcPr>
            <w:tcW w:w="2977"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c>
          <w:tcPr>
            <w:tcW w:w="1996"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c>
          <w:tcPr>
            <w:tcW w:w="2511"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r>
      <w:tr w:rsidR="0017645A" w:rsidRPr="008C2396" w:rsidTr="00983352">
        <w:tc>
          <w:tcPr>
            <w:tcW w:w="3006"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c>
          <w:tcPr>
            <w:tcW w:w="2977"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c>
          <w:tcPr>
            <w:tcW w:w="1996"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c>
          <w:tcPr>
            <w:tcW w:w="2511"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r>
      <w:tr w:rsidR="0017645A" w:rsidRPr="008C2396" w:rsidTr="00983352">
        <w:tc>
          <w:tcPr>
            <w:tcW w:w="3006"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c>
          <w:tcPr>
            <w:tcW w:w="2977"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c>
          <w:tcPr>
            <w:tcW w:w="1996"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c>
          <w:tcPr>
            <w:tcW w:w="2511" w:type="dxa"/>
            <w:shd w:val="clear" w:color="auto" w:fill="auto"/>
          </w:tcPr>
          <w:p w:rsidR="0017645A" w:rsidRPr="00983352" w:rsidRDefault="0017645A" w:rsidP="0031230D">
            <w:pPr>
              <w:pStyle w:val="Piedepgina"/>
              <w:tabs>
                <w:tab w:val="clear" w:pos="4252"/>
                <w:tab w:val="clear" w:pos="8504"/>
              </w:tabs>
              <w:spacing w:line="360" w:lineRule="auto"/>
              <w:jc w:val="both"/>
              <w:rPr>
                <w:rFonts w:ascii="Arial" w:hAnsi="Arial" w:cs="Arial"/>
                <w:bCs/>
                <w:sz w:val="22"/>
                <w:szCs w:val="22"/>
              </w:rPr>
            </w:pPr>
          </w:p>
        </w:tc>
      </w:tr>
    </w:tbl>
    <w:p w:rsidR="007708F9" w:rsidRDefault="007708F9" w:rsidP="007708F9">
      <w:pPr>
        <w:rPr>
          <w:rFonts w:ascii="Arial" w:hAnsi="Arial" w:cs="Arial"/>
          <w:b/>
          <w:sz w:val="28"/>
          <w:szCs w:val="28"/>
        </w:rPr>
      </w:pPr>
    </w:p>
    <w:p w:rsidR="00503D08" w:rsidRPr="008C2396" w:rsidRDefault="007708F9" w:rsidP="007708F9">
      <w:pPr>
        <w:rPr>
          <w:rFonts w:ascii="Arial" w:hAnsi="Arial" w:cs="Arial"/>
          <w:b/>
          <w:sz w:val="28"/>
          <w:szCs w:val="28"/>
        </w:rPr>
      </w:pPr>
      <w:r>
        <w:rPr>
          <w:rFonts w:ascii="Arial" w:hAnsi="Arial" w:cs="Arial"/>
          <w:b/>
          <w:sz w:val="28"/>
          <w:szCs w:val="28"/>
        </w:rPr>
        <w:br w:type="page"/>
      </w:r>
    </w:p>
    <w:p w:rsidR="00D234A2" w:rsidRPr="008C2396" w:rsidRDefault="00740EE6" w:rsidP="00F86C39">
      <w:pPr>
        <w:pStyle w:val="Ttulo1"/>
        <w:rPr>
          <w:rFonts w:cs="Arial"/>
        </w:rPr>
      </w:pPr>
      <w:bookmarkStart w:id="15" w:name="_Toc532221777"/>
      <w:r w:rsidRPr="008C2396">
        <w:rPr>
          <w:rFonts w:cs="Arial"/>
        </w:rPr>
        <w:lastRenderedPageBreak/>
        <w:t>LEVANTAMIENTO DEL REQUERIMIENTO DETALLADO</w:t>
      </w:r>
      <w:bookmarkEnd w:id="15"/>
    </w:p>
    <w:p w:rsidR="00137683" w:rsidRPr="008C2396" w:rsidRDefault="00137683" w:rsidP="00137683">
      <w:pPr>
        <w:rPr>
          <w:rFonts w:ascii="Arial" w:hAnsi="Arial" w:cs="Arial"/>
          <w:lang w:val="es-ES_tradnl" w:eastAsia="en-US"/>
        </w:rPr>
      </w:pPr>
    </w:p>
    <w:p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1029"/>
        <w:gridCol w:w="1542"/>
        <w:gridCol w:w="2002"/>
        <w:gridCol w:w="2126"/>
        <w:gridCol w:w="1105"/>
      </w:tblGrid>
      <w:tr w:rsidR="00AE4D25" w:rsidRPr="008C2396" w:rsidTr="0066279F">
        <w:trPr>
          <w:trHeight w:val="182"/>
        </w:trPr>
        <w:tc>
          <w:tcPr>
            <w:tcW w:w="10490" w:type="dxa"/>
            <w:gridSpan w:val="8"/>
            <w:shd w:val="clear" w:color="auto" w:fill="218C74"/>
          </w:tcPr>
          <w:p w:rsidR="00AE4D25" w:rsidRPr="008C2396" w:rsidRDefault="00AE4D25" w:rsidP="004627A3">
            <w:pPr>
              <w:jc w:val="center"/>
              <w:rPr>
                <w:rFonts w:ascii="Arial" w:hAnsi="Arial" w:cs="Arial"/>
                <w:b/>
                <w:sz w:val="22"/>
                <w:szCs w:val="22"/>
              </w:rPr>
            </w:pPr>
            <w:r w:rsidRPr="0066279F">
              <w:rPr>
                <w:rFonts w:ascii="Arial" w:hAnsi="Arial" w:cs="Arial"/>
                <w:b/>
                <w:color w:val="FFFFFF" w:themeColor="background1"/>
                <w:sz w:val="22"/>
                <w:szCs w:val="22"/>
              </w:rPr>
              <w:t>HISTORIAS DE USUARIO</w:t>
            </w:r>
          </w:p>
        </w:tc>
      </w:tr>
      <w:tr w:rsidR="005D0764" w:rsidRPr="008C2396" w:rsidTr="005D0764">
        <w:trPr>
          <w:trHeight w:val="182"/>
        </w:trPr>
        <w:tc>
          <w:tcPr>
            <w:tcW w:w="1418" w:type="dxa"/>
            <w:gridSpan w:val="2"/>
            <w:shd w:val="clear" w:color="auto" w:fill="auto"/>
          </w:tcPr>
          <w:p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rsidR="005D0764" w:rsidRPr="008C2396" w:rsidRDefault="009A0E9D" w:rsidP="009A0E9D">
            <w:pPr>
              <w:jc w:val="both"/>
              <w:rPr>
                <w:rFonts w:ascii="Arial" w:hAnsi="Arial" w:cs="Arial"/>
                <w:b/>
                <w:sz w:val="22"/>
                <w:szCs w:val="22"/>
              </w:rPr>
            </w:pPr>
            <w:r>
              <w:rPr>
                <w:rFonts w:ascii="Arial" w:hAnsi="Arial" w:cs="Arial"/>
                <w:color w:val="A6A6A6"/>
                <w:sz w:val="22"/>
                <w:szCs w:val="22"/>
              </w:rPr>
              <w:t>001</w:t>
            </w:r>
          </w:p>
        </w:tc>
      </w:tr>
      <w:tr w:rsidR="005D0764" w:rsidRPr="008C2396" w:rsidTr="005D0764">
        <w:trPr>
          <w:trHeight w:val="182"/>
        </w:trPr>
        <w:tc>
          <w:tcPr>
            <w:tcW w:w="1418" w:type="dxa"/>
            <w:gridSpan w:val="2"/>
            <w:shd w:val="clear" w:color="auto" w:fill="auto"/>
          </w:tcPr>
          <w:p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rsidR="005D0764" w:rsidRPr="008C2396" w:rsidRDefault="009A0E9D" w:rsidP="009A0E9D">
            <w:pPr>
              <w:jc w:val="both"/>
              <w:rPr>
                <w:rFonts w:ascii="Arial" w:hAnsi="Arial" w:cs="Arial"/>
                <w:b/>
                <w:sz w:val="22"/>
                <w:szCs w:val="22"/>
              </w:rPr>
            </w:pPr>
            <w:r>
              <w:rPr>
                <w:rFonts w:ascii="Arial" w:hAnsi="Arial" w:cs="Arial"/>
                <w:color w:val="A6A6A6"/>
                <w:sz w:val="22"/>
                <w:szCs w:val="22"/>
              </w:rPr>
              <w:t>Formulario para iniciar una nueva demanda</w:t>
            </w:r>
          </w:p>
        </w:tc>
      </w:tr>
      <w:tr w:rsidR="005D0764" w:rsidRPr="008C2396" w:rsidTr="005D0764">
        <w:trPr>
          <w:trHeight w:val="182"/>
        </w:trPr>
        <w:tc>
          <w:tcPr>
            <w:tcW w:w="1418" w:type="dxa"/>
            <w:gridSpan w:val="2"/>
            <w:shd w:val="clear" w:color="auto" w:fill="auto"/>
          </w:tcPr>
          <w:p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rsidR="005D0764" w:rsidRPr="008C2396" w:rsidRDefault="009A0E9D" w:rsidP="005D0764">
            <w:pPr>
              <w:jc w:val="both"/>
              <w:rPr>
                <w:rFonts w:ascii="Arial" w:hAnsi="Arial" w:cs="Arial"/>
                <w:b/>
                <w:sz w:val="22"/>
                <w:szCs w:val="22"/>
              </w:rPr>
            </w:pPr>
            <w:r>
              <w:rPr>
                <w:rFonts w:ascii="Arial" w:hAnsi="Arial" w:cs="Arial"/>
                <w:color w:val="BFBFBF"/>
                <w:sz w:val="22"/>
                <w:szCs w:val="22"/>
              </w:rPr>
              <w:t>06/03/2022</w:t>
            </w:r>
          </w:p>
        </w:tc>
      </w:tr>
      <w:tr w:rsidR="005D0764" w:rsidRPr="008C2396" w:rsidTr="005D0764">
        <w:trPr>
          <w:trHeight w:val="182"/>
        </w:trPr>
        <w:tc>
          <w:tcPr>
            <w:tcW w:w="1418" w:type="dxa"/>
            <w:gridSpan w:val="2"/>
            <w:shd w:val="clear" w:color="auto" w:fill="auto"/>
          </w:tcPr>
          <w:p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rsidR="005D0764" w:rsidRPr="008C2396" w:rsidRDefault="005D0764" w:rsidP="009A0E9D">
            <w:pPr>
              <w:jc w:val="both"/>
              <w:rPr>
                <w:rFonts w:ascii="Arial" w:hAnsi="Arial" w:cs="Arial"/>
                <w:b/>
                <w:sz w:val="22"/>
                <w:szCs w:val="22"/>
              </w:rPr>
            </w:pPr>
          </w:p>
        </w:tc>
      </w:tr>
      <w:tr w:rsidR="00137683" w:rsidRPr="008C2396" w:rsidTr="0066279F">
        <w:trPr>
          <w:trHeight w:val="182"/>
        </w:trPr>
        <w:tc>
          <w:tcPr>
            <w:tcW w:w="10490" w:type="dxa"/>
            <w:gridSpan w:val="8"/>
            <w:shd w:val="clear" w:color="auto" w:fill="218C74"/>
          </w:tcPr>
          <w:p w:rsidR="00137683" w:rsidRPr="008C2396" w:rsidRDefault="002617FE" w:rsidP="004627A3">
            <w:pPr>
              <w:jc w:val="center"/>
              <w:rPr>
                <w:rFonts w:ascii="Arial" w:hAnsi="Arial" w:cs="Arial"/>
                <w:sz w:val="22"/>
                <w:szCs w:val="22"/>
              </w:rPr>
            </w:pPr>
            <w:r w:rsidRPr="0066279F">
              <w:rPr>
                <w:rFonts w:ascii="Arial" w:hAnsi="Arial" w:cs="Arial"/>
                <w:b/>
                <w:color w:val="FFFFFF" w:themeColor="background1"/>
                <w:szCs w:val="22"/>
              </w:rPr>
              <w:t>Característica</w:t>
            </w:r>
            <w:r w:rsidR="00137683" w:rsidRPr="0066279F">
              <w:rPr>
                <w:rFonts w:ascii="Arial" w:hAnsi="Arial" w:cs="Arial"/>
                <w:b/>
                <w:color w:val="FFFFFF" w:themeColor="background1"/>
                <w:szCs w:val="22"/>
              </w:rPr>
              <w:t>/Funcionalidad</w:t>
            </w:r>
          </w:p>
        </w:tc>
      </w:tr>
      <w:tr w:rsidR="00137683" w:rsidRPr="008C2396" w:rsidTr="004627A3">
        <w:trPr>
          <w:trHeight w:val="1406"/>
        </w:trPr>
        <w:tc>
          <w:tcPr>
            <w:tcW w:w="10490" w:type="dxa"/>
            <w:gridSpan w:val="8"/>
            <w:shd w:val="clear" w:color="auto" w:fill="FFFFFF"/>
          </w:tcPr>
          <w:p w:rsidR="00137683" w:rsidRPr="008C2396" w:rsidRDefault="009A0E9D" w:rsidP="004627A3">
            <w:pPr>
              <w:rPr>
                <w:rFonts w:ascii="Arial" w:hAnsi="Arial" w:cs="Arial"/>
                <w:color w:val="A6A6A6"/>
                <w:sz w:val="22"/>
                <w:szCs w:val="22"/>
              </w:rPr>
            </w:pPr>
            <w:r>
              <w:rPr>
                <w:rFonts w:ascii="Arial" w:hAnsi="Arial" w:cs="Arial"/>
                <w:color w:val="A6A6A6"/>
                <w:sz w:val="22"/>
                <w:szCs w:val="22"/>
              </w:rPr>
              <w:t>Yo c</w:t>
            </w:r>
            <w:r w:rsidRPr="009A0E9D">
              <w:rPr>
                <w:rFonts w:ascii="Arial" w:hAnsi="Arial" w:cs="Arial"/>
                <w:color w:val="A6A6A6"/>
                <w:sz w:val="22"/>
                <w:szCs w:val="22"/>
              </w:rPr>
              <w:t>omo abogado necesito que el cliente pueda llenar un formulario con la inf</w:t>
            </w:r>
            <w:r>
              <w:rPr>
                <w:rFonts w:ascii="Arial" w:hAnsi="Arial" w:cs="Arial"/>
                <w:color w:val="A6A6A6"/>
                <w:sz w:val="22"/>
                <w:szCs w:val="22"/>
              </w:rPr>
              <w:t>ormación necesaria para conocer su caso.</w:t>
            </w:r>
          </w:p>
        </w:tc>
      </w:tr>
      <w:tr w:rsidR="00AE4D25" w:rsidRPr="008C2396" w:rsidTr="0066279F">
        <w:trPr>
          <w:trHeight w:val="182"/>
        </w:trPr>
        <w:tc>
          <w:tcPr>
            <w:tcW w:w="10490" w:type="dxa"/>
            <w:gridSpan w:val="8"/>
            <w:shd w:val="clear" w:color="auto" w:fill="218C74"/>
          </w:tcPr>
          <w:p w:rsidR="00AE4D25" w:rsidRPr="008C2396" w:rsidRDefault="002617FE" w:rsidP="004627A3">
            <w:pPr>
              <w:jc w:val="center"/>
              <w:rPr>
                <w:rFonts w:ascii="Arial" w:hAnsi="Arial" w:cs="Arial"/>
                <w:sz w:val="22"/>
                <w:szCs w:val="22"/>
              </w:rPr>
            </w:pPr>
            <w:r w:rsidRPr="0066279F">
              <w:rPr>
                <w:rFonts w:ascii="Arial" w:hAnsi="Arial" w:cs="Arial"/>
                <w:b/>
                <w:color w:val="FFFFFF" w:themeColor="background1"/>
                <w:szCs w:val="22"/>
              </w:rPr>
              <w:t>Razón</w:t>
            </w:r>
            <w:r w:rsidR="00137683" w:rsidRPr="0066279F">
              <w:rPr>
                <w:rFonts w:ascii="Arial" w:hAnsi="Arial" w:cs="Arial"/>
                <w:b/>
                <w:color w:val="FFFFFF" w:themeColor="background1"/>
                <w:szCs w:val="22"/>
              </w:rPr>
              <w:t>/Resultado</w:t>
            </w:r>
          </w:p>
        </w:tc>
      </w:tr>
      <w:tr w:rsidR="00AE4D25" w:rsidRPr="008C2396" w:rsidTr="00AE4D25">
        <w:trPr>
          <w:trHeight w:val="1406"/>
        </w:trPr>
        <w:tc>
          <w:tcPr>
            <w:tcW w:w="10490" w:type="dxa"/>
            <w:gridSpan w:val="8"/>
            <w:shd w:val="clear" w:color="auto" w:fill="FFFFFF"/>
          </w:tcPr>
          <w:p w:rsidR="00AE4D25" w:rsidRPr="008C2396" w:rsidRDefault="009A0E9D" w:rsidP="009A0E9D">
            <w:pPr>
              <w:rPr>
                <w:rFonts w:ascii="Arial" w:hAnsi="Arial" w:cs="Arial"/>
                <w:color w:val="A6A6A6"/>
                <w:sz w:val="22"/>
                <w:szCs w:val="22"/>
              </w:rPr>
            </w:pPr>
            <w:r w:rsidRPr="009A0E9D">
              <w:rPr>
                <w:rFonts w:ascii="Arial" w:hAnsi="Arial" w:cs="Arial"/>
                <w:color w:val="A6A6A6"/>
                <w:sz w:val="22"/>
                <w:szCs w:val="22"/>
              </w:rPr>
              <w:t>Una vez que haya recibido la información necesaria para conocer su caso, podremos iniciar la demanda para el cliente.</w:t>
            </w:r>
          </w:p>
        </w:tc>
      </w:tr>
      <w:tr w:rsidR="004205AA" w:rsidRPr="008C2396" w:rsidTr="0066279F">
        <w:trPr>
          <w:trHeight w:val="182"/>
        </w:trPr>
        <w:tc>
          <w:tcPr>
            <w:tcW w:w="10490" w:type="dxa"/>
            <w:gridSpan w:val="8"/>
            <w:shd w:val="clear" w:color="auto" w:fill="218C74"/>
          </w:tcPr>
          <w:p w:rsidR="004205AA" w:rsidRPr="008C2396" w:rsidRDefault="004205AA" w:rsidP="004627A3">
            <w:pPr>
              <w:jc w:val="center"/>
              <w:rPr>
                <w:rFonts w:ascii="Arial" w:hAnsi="Arial" w:cs="Arial"/>
                <w:sz w:val="22"/>
                <w:szCs w:val="22"/>
              </w:rPr>
            </w:pPr>
            <w:r w:rsidRPr="0066279F">
              <w:rPr>
                <w:rFonts w:ascii="Arial" w:hAnsi="Arial" w:cs="Arial"/>
                <w:b/>
                <w:color w:val="FFFFFF" w:themeColor="background1"/>
                <w:szCs w:val="22"/>
              </w:rPr>
              <w:t>Criterios de Aceptación</w:t>
            </w:r>
          </w:p>
        </w:tc>
      </w:tr>
      <w:tr w:rsidR="008512C0" w:rsidRPr="008C2396" w:rsidTr="005D0764">
        <w:trPr>
          <w:trHeight w:val="182"/>
        </w:trPr>
        <w:tc>
          <w:tcPr>
            <w:tcW w:w="737" w:type="dxa"/>
            <w:shd w:val="clear" w:color="auto" w:fill="A6A6A6"/>
          </w:tcPr>
          <w:p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2"/>
            <w:shd w:val="clear" w:color="auto" w:fill="A6A6A6"/>
          </w:tcPr>
          <w:p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3"/>
            <w:shd w:val="clear" w:color="auto" w:fill="A6A6A6"/>
          </w:tcPr>
          <w:p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rsidTr="005D0764">
        <w:trPr>
          <w:trHeight w:val="1686"/>
        </w:trPr>
        <w:tc>
          <w:tcPr>
            <w:tcW w:w="737" w:type="dxa"/>
            <w:shd w:val="clear" w:color="auto" w:fill="FFFFFF"/>
          </w:tcPr>
          <w:p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p>
        </w:tc>
        <w:tc>
          <w:tcPr>
            <w:tcW w:w="1949" w:type="dxa"/>
            <w:gridSpan w:val="2"/>
            <w:shd w:val="clear" w:color="auto" w:fill="FFFFFF"/>
          </w:tcPr>
          <w:p w:rsidR="009A0E9D" w:rsidRPr="008C2396" w:rsidRDefault="009A0E9D" w:rsidP="009A0E9D">
            <w:pPr>
              <w:jc w:val="both"/>
              <w:rPr>
                <w:rFonts w:ascii="Arial" w:hAnsi="Arial" w:cs="Arial"/>
                <w:color w:val="A6A6A6"/>
                <w:sz w:val="22"/>
                <w:szCs w:val="22"/>
              </w:rPr>
            </w:pPr>
            <w:r>
              <w:rPr>
                <w:rFonts w:ascii="Arial" w:hAnsi="Arial" w:cs="Arial"/>
                <w:color w:val="A6A6A6"/>
                <w:sz w:val="22"/>
                <w:szCs w:val="22"/>
              </w:rPr>
              <w:t>Llenado de formulario</w:t>
            </w:r>
          </w:p>
          <w:p w:rsidR="00097052" w:rsidRPr="008C2396" w:rsidRDefault="00097052" w:rsidP="004627A3">
            <w:pPr>
              <w:jc w:val="both"/>
              <w:rPr>
                <w:rFonts w:ascii="Arial" w:hAnsi="Arial" w:cs="Arial"/>
                <w:color w:val="A6A6A6"/>
                <w:sz w:val="22"/>
                <w:szCs w:val="22"/>
              </w:rPr>
            </w:pPr>
          </w:p>
        </w:tc>
        <w:tc>
          <w:tcPr>
            <w:tcW w:w="2571" w:type="dxa"/>
            <w:gridSpan w:val="2"/>
            <w:shd w:val="clear" w:color="auto" w:fill="FFFFFF"/>
          </w:tcPr>
          <w:p w:rsidR="009A0E9D" w:rsidRPr="008C2396" w:rsidRDefault="009A0E9D" w:rsidP="00E56DEC">
            <w:pPr>
              <w:jc w:val="both"/>
              <w:rPr>
                <w:rFonts w:ascii="Arial" w:hAnsi="Arial" w:cs="Arial"/>
                <w:color w:val="A6A6A6"/>
                <w:sz w:val="22"/>
                <w:szCs w:val="22"/>
              </w:rPr>
            </w:pPr>
            <w:r>
              <w:rPr>
                <w:rFonts w:ascii="Arial" w:hAnsi="Arial" w:cs="Arial"/>
                <w:color w:val="A6A6A6"/>
                <w:sz w:val="22"/>
                <w:szCs w:val="22"/>
              </w:rPr>
              <w:t>En caso de que el cliente no llene todos los campos del formulario, deberá indicarle al usuario que campos necesita llenar para enviar la información.</w:t>
            </w:r>
          </w:p>
        </w:tc>
        <w:tc>
          <w:tcPr>
            <w:tcW w:w="5233" w:type="dxa"/>
            <w:gridSpan w:val="3"/>
            <w:shd w:val="clear" w:color="auto" w:fill="FFFFFF"/>
          </w:tcPr>
          <w:p w:rsidR="00097052" w:rsidRPr="008C2396" w:rsidRDefault="009A0E9D" w:rsidP="006D1559">
            <w:pPr>
              <w:jc w:val="both"/>
              <w:rPr>
                <w:rFonts w:ascii="Arial" w:hAnsi="Arial" w:cs="Arial"/>
                <w:color w:val="A6A6A6"/>
                <w:sz w:val="22"/>
                <w:szCs w:val="22"/>
              </w:rPr>
            </w:pPr>
            <w:r>
              <w:rPr>
                <w:rFonts w:ascii="Arial" w:hAnsi="Arial" w:cs="Arial"/>
                <w:color w:val="A6A6A6"/>
                <w:sz w:val="22"/>
                <w:szCs w:val="22"/>
              </w:rPr>
              <w:t>Cuando el cliente olvida llenar un campo requerido del formulario.</w:t>
            </w:r>
          </w:p>
        </w:tc>
      </w:tr>
      <w:tr w:rsidR="008F6AF7" w:rsidRPr="008C2396" w:rsidTr="0066279F">
        <w:trPr>
          <w:trHeight w:val="114"/>
        </w:trPr>
        <w:tc>
          <w:tcPr>
            <w:tcW w:w="10490" w:type="dxa"/>
            <w:gridSpan w:val="8"/>
            <w:shd w:val="clear" w:color="auto" w:fill="218C74"/>
          </w:tcPr>
          <w:p w:rsidR="008F6AF7" w:rsidRPr="008C2396" w:rsidRDefault="008F6AF7" w:rsidP="008F6AF7">
            <w:pPr>
              <w:jc w:val="center"/>
              <w:rPr>
                <w:rFonts w:ascii="Arial" w:hAnsi="Arial" w:cs="Arial"/>
                <w:b/>
                <w:szCs w:val="22"/>
              </w:rPr>
            </w:pPr>
            <w:r w:rsidRPr="0066279F">
              <w:rPr>
                <w:rFonts w:ascii="Arial" w:hAnsi="Arial" w:cs="Arial"/>
                <w:b/>
                <w:color w:val="FFFFFF" w:themeColor="background1"/>
                <w:szCs w:val="22"/>
              </w:rPr>
              <w:t>Firmas de aceptación</w:t>
            </w:r>
          </w:p>
        </w:tc>
      </w:tr>
      <w:tr w:rsidR="008512C0" w:rsidRPr="008C2396" w:rsidTr="0008059B">
        <w:trPr>
          <w:trHeight w:val="260"/>
        </w:trPr>
        <w:tc>
          <w:tcPr>
            <w:tcW w:w="3715" w:type="dxa"/>
            <w:gridSpan w:val="4"/>
            <w:shd w:val="clear" w:color="auto" w:fill="A6A6A6"/>
          </w:tcPr>
          <w:p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3544" w:type="dxa"/>
            <w:gridSpan w:val="2"/>
            <w:shd w:val="clear" w:color="auto" w:fill="A6A6A6"/>
          </w:tcPr>
          <w:p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126" w:type="dxa"/>
            <w:shd w:val="clear" w:color="auto" w:fill="A6A6A6"/>
          </w:tcPr>
          <w:p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1105" w:type="dxa"/>
            <w:shd w:val="clear" w:color="auto" w:fill="A6A6A6"/>
          </w:tcPr>
          <w:p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rsidTr="0008059B">
        <w:trPr>
          <w:trHeight w:val="304"/>
        </w:trPr>
        <w:tc>
          <w:tcPr>
            <w:tcW w:w="3715" w:type="dxa"/>
            <w:gridSpan w:val="4"/>
            <w:shd w:val="clear" w:color="auto" w:fill="FFFFFF"/>
          </w:tcPr>
          <w:p w:rsidR="003F7596" w:rsidRPr="008C2396" w:rsidRDefault="0008059B" w:rsidP="005237D9">
            <w:pPr>
              <w:jc w:val="both"/>
              <w:rPr>
                <w:rFonts w:ascii="Arial" w:hAnsi="Arial" w:cs="Arial"/>
                <w:color w:val="A6A6A6"/>
                <w:sz w:val="22"/>
                <w:szCs w:val="22"/>
              </w:rPr>
            </w:pPr>
            <w:r>
              <w:rPr>
                <w:rFonts w:ascii="Arial" w:hAnsi="Arial" w:cs="Arial"/>
                <w:color w:val="A6A6A6"/>
                <w:sz w:val="22"/>
                <w:szCs w:val="22"/>
              </w:rPr>
              <w:t>Eduardo Ramírez</w:t>
            </w:r>
          </w:p>
        </w:tc>
        <w:tc>
          <w:tcPr>
            <w:tcW w:w="3544" w:type="dxa"/>
            <w:gridSpan w:val="2"/>
            <w:shd w:val="clear" w:color="auto" w:fill="FFFFFF"/>
          </w:tcPr>
          <w:p w:rsidR="003F7596" w:rsidRPr="008C2396" w:rsidRDefault="0008059B" w:rsidP="005237D9">
            <w:pPr>
              <w:jc w:val="both"/>
              <w:rPr>
                <w:rFonts w:ascii="Arial" w:hAnsi="Arial" w:cs="Arial"/>
                <w:color w:val="A6A6A6"/>
                <w:sz w:val="22"/>
                <w:szCs w:val="22"/>
              </w:rPr>
            </w:pPr>
            <w:r>
              <w:rPr>
                <w:rFonts w:ascii="Arial" w:hAnsi="Arial" w:cs="Arial"/>
                <w:color w:val="A6A6A6"/>
                <w:sz w:val="22"/>
                <w:szCs w:val="22"/>
              </w:rPr>
              <w:t>Desarrollo de Software</w:t>
            </w:r>
          </w:p>
        </w:tc>
        <w:tc>
          <w:tcPr>
            <w:tcW w:w="2126" w:type="dxa"/>
            <w:shd w:val="clear" w:color="auto" w:fill="FFFFFF"/>
          </w:tcPr>
          <w:p w:rsidR="003F7596" w:rsidRPr="008C2396" w:rsidRDefault="0008059B" w:rsidP="005237D9">
            <w:pPr>
              <w:jc w:val="both"/>
              <w:rPr>
                <w:rFonts w:ascii="Arial" w:hAnsi="Arial" w:cs="Arial"/>
                <w:color w:val="A6A6A6"/>
                <w:sz w:val="22"/>
                <w:szCs w:val="22"/>
              </w:rPr>
            </w:pPr>
            <w:r w:rsidRPr="0008059B">
              <w:rPr>
                <w:rFonts w:ascii="Arial" w:hAnsi="Arial" w:cs="Arial"/>
                <w:color w:val="A6A6A6"/>
                <w:sz w:val="22"/>
                <w:szCs w:val="22"/>
              </w:rPr>
              <w:t>903-797-9212</w:t>
            </w:r>
          </w:p>
        </w:tc>
        <w:tc>
          <w:tcPr>
            <w:tcW w:w="1105" w:type="dxa"/>
            <w:shd w:val="clear" w:color="auto" w:fill="FFFFFF"/>
          </w:tcPr>
          <w:p w:rsidR="003F7596" w:rsidRPr="008C2396" w:rsidRDefault="0008059B" w:rsidP="005237D9">
            <w:pPr>
              <w:jc w:val="both"/>
              <w:rPr>
                <w:rFonts w:ascii="Arial" w:hAnsi="Arial" w:cs="Arial"/>
                <w:color w:val="A6A6A6"/>
                <w:sz w:val="22"/>
                <w:szCs w:val="22"/>
              </w:rPr>
            </w:pPr>
            <w:r>
              <w:rPr>
                <w:rFonts w:ascii="Arial" w:hAnsi="Arial" w:cs="Arial"/>
                <w:color w:val="A6A6A6"/>
                <w:sz w:val="22"/>
                <w:szCs w:val="22"/>
              </w:rPr>
              <w:t>Firma</w:t>
            </w:r>
          </w:p>
        </w:tc>
      </w:tr>
      <w:tr w:rsidR="008512C0" w:rsidRPr="008C2396" w:rsidTr="0008059B">
        <w:trPr>
          <w:trHeight w:val="304"/>
        </w:trPr>
        <w:tc>
          <w:tcPr>
            <w:tcW w:w="3715" w:type="dxa"/>
            <w:gridSpan w:val="4"/>
            <w:shd w:val="clear" w:color="auto" w:fill="FFFFFF"/>
          </w:tcPr>
          <w:p w:rsidR="003F7596" w:rsidRPr="008C2396" w:rsidRDefault="0008059B" w:rsidP="005237D9">
            <w:pPr>
              <w:jc w:val="both"/>
              <w:rPr>
                <w:rFonts w:ascii="Arial" w:hAnsi="Arial" w:cs="Arial"/>
                <w:color w:val="A6A6A6"/>
                <w:sz w:val="22"/>
                <w:szCs w:val="22"/>
              </w:rPr>
            </w:pPr>
            <w:r w:rsidRPr="0008059B">
              <w:rPr>
                <w:rFonts w:ascii="Arial" w:hAnsi="Arial" w:cs="Arial"/>
                <w:color w:val="A6A6A6"/>
                <w:sz w:val="22"/>
                <w:szCs w:val="22"/>
              </w:rPr>
              <w:t>Alexandre Mendoza</w:t>
            </w:r>
          </w:p>
        </w:tc>
        <w:tc>
          <w:tcPr>
            <w:tcW w:w="3544" w:type="dxa"/>
            <w:gridSpan w:val="2"/>
            <w:shd w:val="clear" w:color="auto" w:fill="FFFFFF"/>
          </w:tcPr>
          <w:p w:rsidR="003F7596" w:rsidRPr="008C2396" w:rsidRDefault="0008059B" w:rsidP="005237D9">
            <w:pPr>
              <w:jc w:val="both"/>
              <w:rPr>
                <w:rFonts w:ascii="Arial" w:hAnsi="Arial" w:cs="Arial"/>
                <w:color w:val="A6A6A6"/>
                <w:sz w:val="22"/>
                <w:szCs w:val="22"/>
              </w:rPr>
            </w:pPr>
            <w:r>
              <w:rPr>
                <w:rFonts w:ascii="Arial" w:hAnsi="Arial" w:cs="Arial"/>
                <w:color w:val="A6A6A6"/>
                <w:sz w:val="22"/>
                <w:szCs w:val="22"/>
              </w:rPr>
              <w:t>Diseño</w:t>
            </w:r>
          </w:p>
        </w:tc>
        <w:tc>
          <w:tcPr>
            <w:tcW w:w="2126" w:type="dxa"/>
            <w:shd w:val="clear" w:color="auto" w:fill="FFFFFF"/>
          </w:tcPr>
          <w:p w:rsidR="003F7596" w:rsidRPr="008C2396" w:rsidRDefault="0008059B" w:rsidP="005237D9">
            <w:pPr>
              <w:jc w:val="both"/>
              <w:rPr>
                <w:rFonts w:ascii="Arial" w:hAnsi="Arial" w:cs="Arial"/>
                <w:color w:val="A6A6A6"/>
                <w:sz w:val="22"/>
                <w:szCs w:val="22"/>
              </w:rPr>
            </w:pPr>
            <w:r w:rsidRPr="0008059B">
              <w:rPr>
                <w:rFonts w:ascii="Arial" w:hAnsi="Arial" w:cs="Arial"/>
                <w:color w:val="A6A6A6"/>
                <w:sz w:val="22"/>
                <w:szCs w:val="22"/>
              </w:rPr>
              <w:t>799-406-941</w:t>
            </w:r>
          </w:p>
        </w:tc>
        <w:tc>
          <w:tcPr>
            <w:tcW w:w="1105" w:type="dxa"/>
            <w:shd w:val="clear" w:color="auto" w:fill="FFFFFF"/>
          </w:tcPr>
          <w:p w:rsidR="003F7596" w:rsidRPr="008C2396" w:rsidRDefault="0008059B" w:rsidP="005237D9">
            <w:pPr>
              <w:jc w:val="both"/>
              <w:rPr>
                <w:rFonts w:ascii="Arial" w:hAnsi="Arial" w:cs="Arial"/>
                <w:color w:val="A6A6A6"/>
                <w:sz w:val="22"/>
                <w:szCs w:val="22"/>
              </w:rPr>
            </w:pPr>
            <w:r>
              <w:rPr>
                <w:rFonts w:ascii="Arial" w:hAnsi="Arial" w:cs="Arial"/>
                <w:color w:val="A6A6A6"/>
                <w:sz w:val="22"/>
                <w:szCs w:val="22"/>
              </w:rPr>
              <w:t>Firma</w:t>
            </w:r>
          </w:p>
        </w:tc>
      </w:tr>
      <w:tr w:rsidR="008512C0" w:rsidRPr="008C2396" w:rsidTr="0008059B">
        <w:trPr>
          <w:trHeight w:val="304"/>
        </w:trPr>
        <w:tc>
          <w:tcPr>
            <w:tcW w:w="3715" w:type="dxa"/>
            <w:gridSpan w:val="4"/>
            <w:shd w:val="clear" w:color="auto" w:fill="FFFFFF"/>
          </w:tcPr>
          <w:p w:rsidR="003F7596" w:rsidRPr="008C2396" w:rsidRDefault="0008059B" w:rsidP="005237D9">
            <w:pPr>
              <w:jc w:val="both"/>
              <w:rPr>
                <w:rFonts w:ascii="Arial" w:hAnsi="Arial" w:cs="Arial"/>
                <w:color w:val="A6A6A6"/>
                <w:sz w:val="22"/>
                <w:szCs w:val="22"/>
              </w:rPr>
            </w:pPr>
            <w:proofErr w:type="spellStart"/>
            <w:r w:rsidRPr="0008059B">
              <w:rPr>
                <w:rFonts w:ascii="Arial" w:hAnsi="Arial" w:cs="Arial"/>
                <w:color w:val="A6A6A6"/>
                <w:sz w:val="22"/>
                <w:szCs w:val="22"/>
              </w:rPr>
              <w:t>Raguel</w:t>
            </w:r>
            <w:proofErr w:type="spellEnd"/>
            <w:r w:rsidRPr="0008059B">
              <w:rPr>
                <w:rFonts w:ascii="Arial" w:hAnsi="Arial" w:cs="Arial"/>
                <w:color w:val="A6A6A6"/>
                <w:sz w:val="22"/>
                <w:szCs w:val="22"/>
              </w:rPr>
              <w:t xml:space="preserve"> Olivera Dueñas</w:t>
            </w:r>
          </w:p>
        </w:tc>
        <w:tc>
          <w:tcPr>
            <w:tcW w:w="3544" w:type="dxa"/>
            <w:gridSpan w:val="2"/>
            <w:shd w:val="clear" w:color="auto" w:fill="FFFFFF"/>
          </w:tcPr>
          <w:p w:rsidR="003F7596" w:rsidRPr="008C2396" w:rsidRDefault="0008059B" w:rsidP="005237D9">
            <w:pPr>
              <w:jc w:val="both"/>
              <w:rPr>
                <w:rFonts w:ascii="Arial" w:hAnsi="Arial" w:cs="Arial"/>
                <w:color w:val="A6A6A6"/>
                <w:sz w:val="22"/>
                <w:szCs w:val="22"/>
              </w:rPr>
            </w:pPr>
            <w:r>
              <w:rPr>
                <w:rFonts w:ascii="Arial" w:hAnsi="Arial" w:cs="Arial"/>
                <w:color w:val="A6A6A6"/>
                <w:sz w:val="22"/>
                <w:szCs w:val="22"/>
              </w:rPr>
              <w:t>Abogado (Usuario)</w:t>
            </w:r>
          </w:p>
        </w:tc>
        <w:tc>
          <w:tcPr>
            <w:tcW w:w="2126" w:type="dxa"/>
            <w:shd w:val="clear" w:color="auto" w:fill="FFFFFF"/>
          </w:tcPr>
          <w:p w:rsidR="003F7596" w:rsidRPr="008C2396" w:rsidRDefault="0008059B" w:rsidP="005237D9">
            <w:pPr>
              <w:jc w:val="both"/>
              <w:rPr>
                <w:rFonts w:ascii="Arial" w:hAnsi="Arial" w:cs="Arial"/>
                <w:color w:val="A6A6A6"/>
                <w:sz w:val="22"/>
                <w:szCs w:val="22"/>
              </w:rPr>
            </w:pPr>
            <w:r w:rsidRPr="0008059B">
              <w:rPr>
                <w:rFonts w:ascii="Arial" w:hAnsi="Arial" w:cs="Arial"/>
                <w:color w:val="A6A6A6"/>
                <w:sz w:val="22"/>
                <w:szCs w:val="22"/>
              </w:rPr>
              <w:t>698-732-158</w:t>
            </w:r>
          </w:p>
        </w:tc>
        <w:tc>
          <w:tcPr>
            <w:tcW w:w="1105" w:type="dxa"/>
            <w:shd w:val="clear" w:color="auto" w:fill="FFFFFF"/>
          </w:tcPr>
          <w:p w:rsidR="003F7596" w:rsidRPr="008C2396" w:rsidRDefault="0008059B" w:rsidP="005237D9">
            <w:pPr>
              <w:jc w:val="both"/>
              <w:rPr>
                <w:rFonts w:ascii="Arial" w:hAnsi="Arial" w:cs="Arial"/>
                <w:color w:val="A6A6A6"/>
                <w:sz w:val="22"/>
                <w:szCs w:val="22"/>
              </w:rPr>
            </w:pPr>
            <w:r>
              <w:rPr>
                <w:rFonts w:ascii="Arial" w:hAnsi="Arial" w:cs="Arial"/>
                <w:color w:val="A6A6A6"/>
                <w:sz w:val="22"/>
                <w:szCs w:val="22"/>
              </w:rPr>
              <w:t>Firma</w:t>
            </w:r>
          </w:p>
        </w:tc>
      </w:tr>
      <w:tr w:rsidR="008512C0" w:rsidRPr="008C2396" w:rsidTr="0008059B">
        <w:trPr>
          <w:trHeight w:val="304"/>
        </w:trPr>
        <w:tc>
          <w:tcPr>
            <w:tcW w:w="3715" w:type="dxa"/>
            <w:gridSpan w:val="4"/>
            <w:shd w:val="clear" w:color="auto" w:fill="FFFFFF"/>
          </w:tcPr>
          <w:p w:rsidR="003F7596" w:rsidRPr="008C2396" w:rsidRDefault="0008059B" w:rsidP="005237D9">
            <w:pPr>
              <w:jc w:val="both"/>
              <w:rPr>
                <w:rFonts w:ascii="Arial" w:hAnsi="Arial" w:cs="Arial"/>
                <w:color w:val="A6A6A6"/>
                <w:sz w:val="22"/>
                <w:szCs w:val="22"/>
              </w:rPr>
            </w:pPr>
            <w:r w:rsidRPr="0008059B">
              <w:rPr>
                <w:rFonts w:ascii="Arial" w:hAnsi="Arial" w:cs="Arial"/>
                <w:color w:val="A6A6A6"/>
                <w:sz w:val="22"/>
                <w:szCs w:val="22"/>
              </w:rPr>
              <w:t>Geraldina Gaitán Flórez</w:t>
            </w:r>
          </w:p>
        </w:tc>
        <w:tc>
          <w:tcPr>
            <w:tcW w:w="3544" w:type="dxa"/>
            <w:gridSpan w:val="2"/>
            <w:shd w:val="clear" w:color="auto" w:fill="FFFFFF"/>
          </w:tcPr>
          <w:p w:rsidR="003F7596" w:rsidRPr="008C2396" w:rsidRDefault="0008059B" w:rsidP="005237D9">
            <w:pPr>
              <w:jc w:val="both"/>
              <w:rPr>
                <w:rFonts w:ascii="Arial" w:hAnsi="Arial" w:cs="Arial"/>
                <w:color w:val="A6A6A6"/>
                <w:sz w:val="22"/>
                <w:szCs w:val="22"/>
              </w:rPr>
            </w:pPr>
            <w:r>
              <w:rPr>
                <w:rFonts w:ascii="Arial" w:hAnsi="Arial" w:cs="Arial"/>
                <w:color w:val="A6A6A6"/>
                <w:sz w:val="22"/>
                <w:szCs w:val="22"/>
              </w:rPr>
              <w:t>Dueña del Producto</w:t>
            </w:r>
          </w:p>
        </w:tc>
        <w:tc>
          <w:tcPr>
            <w:tcW w:w="2126" w:type="dxa"/>
            <w:shd w:val="clear" w:color="auto" w:fill="FFFFFF"/>
          </w:tcPr>
          <w:p w:rsidR="003F7596" w:rsidRPr="008C2396" w:rsidRDefault="0008059B" w:rsidP="005237D9">
            <w:pPr>
              <w:jc w:val="both"/>
              <w:rPr>
                <w:rFonts w:ascii="Arial" w:hAnsi="Arial" w:cs="Arial"/>
                <w:color w:val="A6A6A6"/>
                <w:sz w:val="22"/>
                <w:szCs w:val="22"/>
              </w:rPr>
            </w:pPr>
            <w:r w:rsidRPr="0008059B">
              <w:rPr>
                <w:rFonts w:ascii="Arial" w:hAnsi="Arial" w:cs="Arial"/>
                <w:color w:val="A6A6A6"/>
                <w:sz w:val="22"/>
                <w:szCs w:val="22"/>
              </w:rPr>
              <w:t>680-288-250</w:t>
            </w:r>
          </w:p>
        </w:tc>
        <w:tc>
          <w:tcPr>
            <w:tcW w:w="1105" w:type="dxa"/>
            <w:shd w:val="clear" w:color="auto" w:fill="FFFFFF"/>
          </w:tcPr>
          <w:p w:rsidR="003F7596" w:rsidRPr="008C2396" w:rsidRDefault="0008059B" w:rsidP="005237D9">
            <w:pPr>
              <w:jc w:val="both"/>
              <w:rPr>
                <w:rFonts w:ascii="Arial" w:hAnsi="Arial" w:cs="Arial"/>
                <w:color w:val="A6A6A6"/>
                <w:sz w:val="22"/>
                <w:szCs w:val="22"/>
              </w:rPr>
            </w:pPr>
            <w:r>
              <w:rPr>
                <w:rFonts w:ascii="Arial" w:hAnsi="Arial" w:cs="Arial"/>
                <w:color w:val="A6A6A6"/>
                <w:sz w:val="22"/>
                <w:szCs w:val="22"/>
              </w:rPr>
              <w:t>Firma</w:t>
            </w:r>
          </w:p>
        </w:tc>
      </w:tr>
    </w:tbl>
    <w:p w:rsidR="007708F9" w:rsidRDefault="007708F9" w:rsidP="007708F9">
      <w:pPr>
        <w:rPr>
          <w:rFonts w:ascii="Arial" w:hAnsi="Arial" w:cs="Arial"/>
          <w:b/>
          <w:sz w:val="28"/>
          <w:szCs w:val="28"/>
        </w:rPr>
      </w:pPr>
    </w:p>
    <w:p w:rsidR="00517D47" w:rsidRPr="008C2396" w:rsidRDefault="007708F9" w:rsidP="007708F9">
      <w:pPr>
        <w:rPr>
          <w:rFonts w:ascii="Arial" w:hAnsi="Arial" w:cs="Arial"/>
          <w:b/>
          <w:sz w:val="28"/>
          <w:szCs w:val="28"/>
        </w:rPr>
      </w:pPr>
      <w:r>
        <w:rPr>
          <w:rFonts w:ascii="Arial" w:hAnsi="Arial" w:cs="Arial"/>
          <w:b/>
          <w:sz w:val="28"/>
          <w:szCs w:val="28"/>
        </w:rPr>
        <w:br w:type="page"/>
      </w:r>
    </w:p>
    <w:p w:rsidR="00CC51D2" w:rsidRDefault="00620BBA" w:rsidP="00CC51D2">
      <w:pPr>
        <w:pStyle w:val="Ttulo1"/>
        <w:rPr>
          <w:rFonts w:cs="Arial"/>
        </w:rPr>
      </w:pPr>
      <w:bookmarkStart w:id="16" w:name="_Toc532221778"/>
      <w:r w:rsidRPr="008C2396">
        <w:rPr>
          <w:rFonts w:cs="Arial"/>
        </w:rPr>
        <w:lastRenderedPageBreak/>
        <w:t>DISEÑO</w:t>
      </w:r>
      <w:r w:rsidR="0031108D" w:rsidRPr="008C2396">
        <w:rPr>
          <w:rFonts w:cs="Arial"/>
        </w:rPr>
        <w:t xml:space="preserve"> DE LA ARQUITECTURA DE SOLUCION</w:t>
      </w:r>
      <w:bookmarkEnd w:id="16"/>
      <w:r w:rsidR="0031108D" w:rsidRPr="008C2396">
        <w:rPr>
          <w:rFonts w:cs="Arial"/>
        </w:rPr>
        <w:t xml:space="preserve"> </w:t>
      </w:r>
    </w:p>
    <w:p w:rsidR="00517D47" w:rsidRPr="00517D47" w:rsidRDefault="00517D47" w:rsidP="00517D47">
      <w:pPr>
        <w:rPr>
          <w:lang w:val="es-ES_tradnl" w:eastAsia="en-US"/>
        </w:rPr>
      </w:pPr>
    </w:p>
    <w:p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rsidTr="0066279F">
        <w:trPr>
          <w:trHeight w:val="182"/>
        </w:trPr>
        <w:tc>
          <w:tcPr>
            <w:tcW w:w="1277" w:type="dxa"/>
            <w:tcBorders>
              <w:bottom w:val="single" w:sz="4" w:space="0" w:color="auto"/>
            </w:tcBorders>
            <w:shd w:val="clear" w:color="auto" w:fill="218C74"/>
            <w:vAlign w:val="center"/>
          </w:tcPr>
          <w:p w:rsidR="009F66F0" w:rsidRPr="008C2396" w:rsidRDefault="009F66F0" w:rsidP="00E45C7F">
            <w:pPr>
              <w:rPr>
                <w:rFonts w:ascii="Arial" w:hAnsi="Arial" w:cs="Arial"/>
                <w:b/>
                <w:sz w:val="22"/>
                <w:szCs w:val="22"/>
              </w:rPr>
            </w:pPr>
            <w:r w:rsidRPr="0066279F">
              <w:rPr>
                <w:rFonts w:ascii="Arial" w:hAnsi="Arial" w:cs="Arial"/>
                <w:b/>
                <w:color w:val="FFFFFF" w:themeColor="background1"/>
                <w:sz w:val="22"/>
                <w:szCs w:val="22"/>
              </w:rPr>
              <w:t>Fecha</w:t>
            </w:r>
          </w:p>
        </w:tc>
        <w:tc>
          <w:tcPr>
            <w:tcW w:w="4606" w:type="dxa"/>
            <w:gridSpan w:val="3"/>
            <w:tcBorders>
              <w:bottom w:val="single" w:sz="4" w:space="0" w:color="auto"/>
            </w:tcBorders>
            <w:shd w:val="clear" w:color="auto" w:fill="auto"/>
            <w:vAlign w:val="center"/>
          </w:tcPr>
          <w:p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tcBorders>
              <w:bottom w:val="single" w:sz="4" w:space="0" w:color="auto"/>
            </w:tcBorders>
            <w:shd w:val="clear" w:color="auto" w:fill="218C74"/>
            <w:vAlign w:val="center"/>
          </w:tcPr>
          <w:p w:rsidR="009F66F0" w:rsidRPr="008C2396" w:rsidRDefault="009F66F0" w:rsidP="00E45C7F">
            <w:pPr>
              <w:jc w:val="center"/>
              <w:rPr>
                <w:rFonts w:ascii="Arial" w:hAnsi="Arial" w:cs="Arial"/>
                <w:b/>
                <w:sz w:val="22"/>
                <w:szCs w:val="22"/>
              </w:rPr>
            </w:pPr>
          </w:p>
        </w:tc>
      </w:tr>
      <w:tr w:rsidR="00780520" w:rsidRPr="008C2396" w:rsidTr="0066279F">
        <w:trPr>
          <w:trHeight w:val="182"/>
        </w:trPr>
        <w:tc>
          <w:tcPr>
            <w:tcW w:w="10490" w:type="dxa"/>
            <w:gridSpan w:val="6"/>
            <w:shd w:val="clear" w:color="auto" w:fill="218C74"/>
            <w:vAlign w:val="center"/>
          </w:tcPr>
          <w:p w:rsidR="00780520" w:rsidRPr="004D3E96" w:rsidRDefault="00780520" w:rsidP="004D3E96">
            <w:pPr>
              <w:jc w:val="center"/>
              <w:rPr>
                <w:rFonts w:ascii="Arial" w:hAnsi="Arial" w:cs="Arial"/>
                <w:b/>
              </w:rPr>
            </w:pPr>
            <w:r w:rsidRPr="004D3E96">
              <w:rPr>
                <w:rFonts w:ascii="Arial" w:hAnsi="Arial" w:cs="Arial"/>
                <w:b/>
                <w:color w:val="FFFFFF" w:themeColor="background1"/>
                <w:sz w:val="22"/>
              </w:rPr>
              <w:t>Vista Lógica</w:t>
            </w:r>
          </w:p>
        </w:tc>
      </w:tr>
      <w:tr w:rsidR="00780520" w:rsidRPr="008C2396" w:rsidTr="00780520">
        <w:trPr>
          <w:trHeight w:val="182"/>
        </w:trPr>
        <w:tc>
          <w:tcPr>
            <w:tcW w:w="10490" w:type="dxa"/>
            <w:gridSpan w:val="6"/>
            <w:shd w:val="clear" w:color="auto" w:fill="FFFFFF"/>
            <w:vAlign w:val="center"/>
          </w:tcPr>
          <w:p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rsidR="00780520" w:rsidRPr="008C2396" w:rsidRDefault="00780520" w:rsidP="004627A3">
            <w:pPr>
              <w:jc w:val="center"/>
              <w:rPr>
                <w:rFonts w:ascii="Arial" w:hAnsi="Arial" w:cs="Arial"/>
                <w:b/>
                <w:sz w:val="22"/>
                <w:szCs w:val="22"/>
              </w:rPr>
            </w:pPr>
          </w:p>
          <w:p w:rsidR="00780520" w:rsidRPr="008C2396" w:rsidRDefault="00780520" w:rsidP="004627A3">
            <w:pPr>
              <w:jc w:val="center"/>
              <w:rPr>
                <w:rFonts w:ascii="Arial" w:hAnsi="Arial" w:cs="Arial"/>
                <w:b/>
                <w:sz w:val="22"/>
                <w:szCs w:val="22"/>
              </w:rPr>
            </w:pPr>
          </w:p>
        </w:tc>
      </w:tr>
      <w:tr w:rsidR="00454D1E" w:rsidRPr="008C2396" w:rsidTr="00780520">
        <w:trPr>
          <w:trHeight w:val="182"/>
        </w:trPr>
        <w:tc>
          <w:tcPr>
            <w:tcW w:w="10490" w:type="dxa"/>
            <w:gridSpan w:val="6"/>
            <w:shd w:val="clear" w:color="auto" w:fill="FFFFFF"/>
            <w:vAlign w:val="center"/>
          </w:tcPr>
          <w:p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rsidTr="0066279F">
        <w:trPr>
          <w:trHeight w:val="182"/>
        </w:trPr>
        <w:tc>
          <w:tcPr>
            <w:tcW w:w="10490" w:type="dxa"/>
            <w:gridSpan w:val="6"/>
            <w:shd w:val="clear" w:color="auto" w:fill="218C74"/>
            <w:vAlign w:val="center"/>
          </w:tcPr>
          <w:p w:rsidR="00D4775A" w:rsidRPr="004D3E96" w:rsidRDefault="00D4775A" w:rsidP="004D3E96">
            <w:pPr>
              <w:jc w:val="center"/>
              <w:rPr>
                <w:rFonts w:ascii="Arial" w:hAnsi="Arial" w:cs="Arial"/>
                <w:b/>
              </w:rPr>
            </w:pPr>
            <w:r w:rsidRPr="004D3E96">
              <w:rPr>
                <w:rFonts w:ascii="Arial" w:hAnsi="Arial" w:cs="Arial"/>
                <w:b/>
                <w:color w:val="FFFFFF" w:themeColor="background1"/>
                <w:sz w:val="22"/>
              </w:rPr>
              <w:t xml:space="preserve">Vista </w:t>
            </w:r>
            <w:r w:rsidR="009811FC" w:rsidRPr="004D3E96">
              <w:rPr>
                <w:rFonts w:ascii="Arial" w:hAnsi="Arial" w:cs="Arial"/>
                <w:b/>
                <w:color w:val="FFFFFF" w:themeColor="background1"/>
                <w:sz w:val="22"/>
              </w:rPr>
              <w:t>de Implementación</w:t>
            </w:r>
          </w:p>
        </w:tc>
      </w:tr>
      <w:tr w:rsidR="00D4775A" w:rsidRPr="008C2396" w:rsidTr="00D4775A">
        <w:trPr>
          <w:trHeight w:val="182"/>
        </w:trPr>
        <w:tc>
          <w:tcPr>
            <w:tcW w:w="10490" w:type="dxa"/>
            <w:gridSpan w:val="6"/>
            <w:shd w:val="clear" w:color="auto" w:fill="FFFFFF"/>
            <w:vAlign w:val="center"/>
          </w:tcPr>
          <w:p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rsidR="00EE7D3C" w:rsidRPr="005D0764" w:rsidRDefault="00EE7D3C" w:rsidP="004627A3">
            <w:pPr>
              <w:jc w:val="center"/>
              <w:rPr>
                <w:rFonts w:ascii="Arial" w:hAnsi="Arial" w:cs="Arial"/>
                <w:sz w:val="22"/>
                <w:szCs w:val="22"/>
              </w:rPr>
            </w:pPr>
          </w:p>
          <w:p w:rsidR="002F0B65" w:rsidRPr="005D0764" w:rsidRDefault="002F0B65" w:rsidP="004627A3">
            <w:pPr>
              <w:jc w:val="center"/>
              <w:rPr>
                <w:rFonts w:ascii="Arial" w:hAnsi="Arial" w:cs="Arial"/>
                <w:sz w:val="22"/>
                <w:szCs w:val="22"/>
              </w:rPr>
            </w:pPr>
          </w:p>
        </w:tc>
      </w:tr>
      <w:tr w:rsidR="00C464FB" w:rsidRPr="008C2396" w:rsidTr="004627A3">
        <w:trPr>
          <w:trHeight w:val="182"/>
        </w:trPr>
        <w:tc>
          <w:tcPr>
            <w:tcW w:w="10490" w:type="dxa"/>
            <w:gridSpan w:val="6"/>
            <w:shd w:val="clear" w:color="auto" w:fill="FFFFFF"/>
            <w:vAlign w:val="center"/>
          </w:tcPr>
          <w:p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rsidTr="0066279F">
        <w:trPr>
          <w:trHeight w:val="182"/>
        </w:trPr>
        <w:tc>
          <w:tcPr>
            <w:tcW w:w="10490" w:type="dxa"/>
            <w:gridSpan w:val="6"/>
            <w:shd w:val="clear" w:color="auto" w:fill="218C74"/>
            <w:vAlign w:val="center"/>
          </w:tcPr>
          <w:p w:rsidR="00BA6E72" w:rsidRPr="004D3E96" w:rsidRDefault="00BA6E72" w:rsidP="004D3E96">
            <w:pPr>
              <w:jc w:val="center"/>
              <w:rPr>
                <w:rFonts w:ascii="Arial" w:hAnsi="Arial" w:cs="Arial"/>
                <w:b/>
              </w:rPr>
            </w:pPr>
            <w:r w:rsidRPr="004D3E96">
              <w:rPr>
                <w:rFonts w:ascii="Arial" w:hAnsi="Arial" w:cs="Arial"/>
                <w:b/>
                <w:color w:val="FFFFFF" w:themeColor="background1"/>
                <w:sz w:val="22"/>
              </w:rPr>
              <w:t>Vista de Proceso</w:t>
            </w:r>
          </w:p>
        </w:tc>
      </w:tr>
      <w:tr w:rsidR="00BA6E72" w:rsidRPr="008C2396" w:rsidTr="00BA6E72">
        <w:trPr>
          <w:trHeight w:val="182"/>
        </w:trPr>
        <w:tc>
          <w:tcPr>
            <w:tcW w:w="10490" w:type="dxa"/>
            <w:gridSpan w:val="6"/>
            <w:shd w:val="clear" w:color="auto" w:fill="FFFFFF"/>
            <w:vAlign w:val="center"/>
          </w:tcPr>
          <w:p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rsidR="00115C2C" w:rsidRPr="005D0764" w:rsidRDefault="00115C2C" w:rsidP="00D02EFD">
            <w:pPr>
              <w:jc w:val="both"/>
              <w:rPr>
                <w:rFonts w:ascii="Arial" w:hAnsi="Arial" w:cs="Arial"/>
                <w:color w:val="BFBFBF"/>
                <w:sz w:val="22"/>
                <w:szCs w:val="22"/>
              </w:rPr>
            </w:pPr>
          </w:p>
          <w:p w:rsidR="00EE7D3C" w:rsidRPr="005D0764" w:rsidRDefault="00EE7D3C" w:rsidP="00D02EFD">
            <w:pPr>
              <w:jc w:val="both"/>
              <w:rPr>
                <w:rFonts w:ascii="Arial" w:hAnsi="Arial" w:cs="Arial"/>
                <w:color w:val="BFBFBF"/>
                <w:sz w:val="22"/>
                <w:szCs w:val="22"/>
              </w:rPr>
            </w:pPr>
          </w:p>
          <w:p w:rsidR="00115C2C" w:rsidRPr="005D0764" w:rsidRDefault="00115C2C" w:rsidP="00D02EFD">
            <w:pPr>
              <w:jc w:val="both"/>
              <w:rPr>
                <w:rFonts w:ascii="Arial" w:hAnsi="Arial" w:cs="Arial"/>
                <w:sz w:val="22"/>
                <w:szCs w:val="22"/>
              </w:rPr>
            </w:pPr>
          </w:p>
        </w:tc>
      </w:tr>
      <w:tr w:rsidR="00372D2F" w:rsidRPr="008C2396" w:rsidTr="004627A3">
        <w:trPr>
          <w:trHeight w:val="182"/>
        </w:trPr>
        <w:tc>
          <w:tcPr>
            <w:tcW w:w="10490" w:type="dxa"/>
            <w:gridSpan w:val="6"/>
            <w:shd w:val="clear" w:color="auto" w:fill="FFFFFF"/>
            <w:vAlign w:val="center"/>
          </w:tcPr>
          <w:p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rsidTr="0066279F">
        <w:trPr>
          <w:trHeight w:val="182"/>
        </w:trPr>
        <w:tc>
          <w:tcPr>
            <w:tcW w:w="10490" w:type="dxa"/>
            <w:gridSpan w:val="6"/>
            <w:shd w:val="clear" w:color="auto" w:fill="218C74"/>
            <w:vAlign w:val="center"/>
          </w:tcPr>
          <w:p w:rsidR="00B808DC" w:rsidRPr="004D3E96" w:rsidRDefault="00B808DC" w:rsidP="004D3E96">
            <w:pPr>
              <w:jc w:val="center"/>
              <w:rPr>
                <w:rFonts w:ascii="Arial" w:hAnsi="Arial" w:cs="Arial"/>
                <w:b/>
              </w:rPr>
            </w:pPr>
            <w:r w:rsidRPr="004D3E96">
              <w:rPr>
                <w:rFonts w:ascii="Arial" w:hAnsi="Arial" w:cs="Arial"/>
                <w:b/>
                <w:color w:val="FFFFFF" w:themeColor="background1"/>
                <w:sz w:val="22"/>
              </w:rPr>
              <w:t>Vista de Física</w:t>
            </w:r>
          </w:p>
        </w:tc>
      </w:tr>
      <w:tr w:rsidR="00B808DC" w:rsidRPr="008C2396" w:rsidTr="00B808DC">
        <w:trPr>
          <w:trHeight w:val="182"/>
        </w:trPr>
        <w:tc>
          <w:tcPr>
            <w:tcW w:w="10490" w:type="dxa"/>
            <w:gridSpan w:val="6"/>
            <w:shd w:val="clear" w:color="auto" w:fill="FFFFFF"/>
            <w:vAlign w:val="center"/>
          </w:tcPr>
          <w:p w:rsidR="00B808DC" w:rsidRPr="005D0764" w:rsidRDefault="00B808DC" w:rsidP="004627A3">
            <w:pPr>
              <w:rPr>
                <w:rFonts w:ascii="Arial" w:hAnsi="Arial" w:cs="Arial"/>
                <w:color w:val="BFBFBF"/>
                <w:sz w:val="22"/>
                <w:szCs w:val="22"/>
              </w:rPr>
            </w:pPr>
          </w:p>
          <w:p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rsidR="00B808DC" w:rsidRPr="005D0764" w:rsidRDefault="00B808DC" w:rsidP="004627A3">
            <w:pPr>
              <w:jc w:val="center"/>
              <w:rPr>
                <w:rFonts w:ascii="Arial" w:hAnsi="Arial" w:cs="Arial"/>
                <w:sz w:val="22"/>
                <w:szCs w:val="22"/>
              </w:rPr>
            </w:pPr>
          </w:p>
          <w:p w:rsidR="00B808DC" w:rsidRPr="005D0764" w:rsidRDefault="00B808DC" w:rsidP="004627A3">
            <w:pPr>
              <w:jc w:val="center"/>
              <w:rPr>
                <w:rFonts w:ascii="Arial" w:hAnsi="Arial" w:cs="Arial"/>
                <w:sz w:val="22"/>
                <w:szCs w:val="22"/>
              </w:rPr>
            </w:pPr>
          </w:p>
        </w:tc>
      </w:tr>
      <w:tr w:rsidR="00B808DC" w:rsidRPr="008C2396" w:rsidTr="004627A3">
        <w:trPr>
          <w:trHeight w:val="182"/>
        </w:trPr>
        <w:tc>
          <w:tcPr>
            <w:tcW w:w="10490" w:type="dxa"/>
            <w:gridSpan w:val="6"/>
            <w:shd w:val="clear" w:color="auto" w:fill="FFFFFF"/>
            <w:vAlign w:val="center"/>
          </w:tcPr>
          <w:p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rsidTr="0066279F">
        <w:trPr>
          <w:trHeight w:val="182"/>
        </w:trPr>
        <w:tc>
          <w:tcPr>
            <w:tcW w:w="10490" w:type="dxa"/>
            <w:gridSpan w:val="6"/>
            <w:shd w:val="clear" w:color="auto" w:fill="218C74"/>
            <w:vAlign w:val="center"/>
          </w:tcPr>
          <w:p w:rsidR="00BC2005" w:rsidRPr="004D3E96" w:rsidRDefault="002A0CFC" w:rsidP="004D3E96">
            <w:pPr>
              <w:jc w:val="center"/>
              <w:rPr>
                <w:rFonts w:ascii="Arial" w:hAnsi="Arial" w:cs="Arial"/>
                <w:b/>
              </w:rPr>
            </w:pPr>
            <w:r w:rsidRPr="004D3E96">
              <w:rPr>
                <w:rFonts w:ascii="Arial" w:hAnsi="Arial" w:cs="Arial"/>
                <w:b/>
                <w:color w:val="FFFFFF" w:themeColor="background1"/>
                <w:sz w:val="22"/>
              </w:rPr>
              <w:t>Prototipos</w:t>
            </w:r>
            <w:r w:rsidR="006001DF" w:rsidRPr="004D3E96">
              <w:rPr>
                <w:rFonts w:ascii="Arial" w:hAnsi="Arial" w:cs="Arial"/>
                <w:b/>
                <w:color w:val="FFFFFF" w:themeColor="background1"/>
                <w:sz w:val="22"/>
              </w:rPr>
              <w:t xml:space="preserve"> de interfaces de usuario</w:t>
            </w:r>
          </w:p>
        </w:tc>
      </w:tr>
      <w:tr w:rsidR="00BC2005" w:rsidRPr="008C2396" w:rsidTr="004627A3">
        <w:trPr>
          <w:trHeight w:val="182"/>
        </w:trPr>
        <w:tc>
          <w:tcPr>
            <w:tcW w:w="10490" w:type="dxa"/>
            <w:gridSpan w:val="6"/>
            <w:shd w:val="clear" w:color="auto" w:fill="FFFFFF"/>
            <w:vAlign w:val="center"/>
          </w:tcPr>
          <w:p w:rsidR="00BC2005" w:rsidRPr="008C2396" w:rsidRDefault="00BC2005" w:rsidP="00620BBA">
            <w:pPr>
              <w:rPr>
                <w:rFonts w:ascii="Arial" w:hAnsi="Arial" w:cs="Arial"/>
                <w:b/>
                <w:color w:val="BFBFBF"/>
                <w:sz w:val="22"/>
                <w:szCs w:val="22"/>
              </w:rPr>
            </w:pPr>
          </w:p>
          <w:p w:rsidR="00BC2005" w:rsidRPr="005D0764" w:rsidRDefault="004D0718" w:rsidP="00D73701">
            <w:pPr>
              <w:rPr>
                <w:rFonts w:ascii="Arial" w:hAnsi="Arial" w:cs="Arial"/>
                <w:sz w:val="22"/>
                <w:szCs w:val="22"/>
              </w:rPr>
            </w:pPr>
            <w:r w:rsidRPr="005D0764">
              <w:rPr>
                <w:rFonts w:ascii="Arial" w:hAnsi="Arial" w:cs="Arial"/>
                <w:color w:val="BFBFBF"/>
                <w:sz w:val="22"/>
                <w:szCs w:val="22"/>
              </w:rPr>
              <w:t xml:space="preserve">Mockups o Bocetos de interfaces </w:t>
            </w:r>
            <w:proofErr w:type="spellStart"/>
            <w:r w:rsidRPr="005D0764">
              <w:rPr>
                <w:rFonts w:ascii="Arial" w:hAnsi="Arial" w:cs="Arial"/>
                <w:color w:val="BFBFBF"/>
                <w:sz w:val="22"/>
                <w:szCs w:val="22"/>
              </w:rPr>
              <w:t>graficas</w:t>
            </w:r>
            <w:proofErr w:type="spellEnd"/>
            <w:r w:rsidRPr="005D0764">
              <w:rPr>
                <w:rFonts w:ascii="Arial" w:hAnsi="Arial" w:cs="Arial"/>
                <w:color w:val="BFBFBF"/>
                <w:sz w:val="22"/>
                <w:szCs w:val="22"/>
              </w:rPr>
              <w:t xml:space="preserve">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rsidR="00BC2005" w:rsidRPr="008C2396" w:rsidRDefault="00BC2005" w:rsidP="00950F0B">
            <w:pPr>
              <w:jc w:val="center"/>
              <w:rPr>
                <w:rFonts w:ascii="Arial" w:hAnsi="Arial" w:cs="Arial"/>
                <w:b/>
                <w:sz w:val="22"/>
                <w:szCs w:val="22"/>
              </w:rPr>
            </w:pPr>
          </w:p>
          <w:p w:rsidR="00BC2005" w:rsidRPr="008C2396" w:rsidRDefault="00BC2005" w:rsidP="00950F0B">
            <w:pPr>
              <w:jc w:val="center"/>
              <w:rPr>
                <w:rFonts w:ascii="Arial" w:hAnsi="Arial" w:cs="Arial"/>
                <w:b/>
                <w:sz w:val="22"/>
                <w:szCs w:val="22"/>
              </w:rPr>
            </w:pPr>
          </w:p>
        </w:tc>
      </w:tr>
      <w:tr w:rsidR="00372D2F" w:rsidRPr="008C2396" w:rsidTr="004627A3">
        <w:trPr>
          <w:trHeight w:val="182"/>
        </w:trPr>
        <w:tc>
          <w:tcPr>
            <w:tcW w:w="10490" w:type="dxa"/>
            <w:gridSpan w:val="6"/>
            <w:shd w:val="clear" w:color="auto" w:fill="FFFFFF"/>
            <w:vAlign w:val="center"/>
          </w:tcPr>
          <w:p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rsidTr="0066279F">
        <w:trPr>
          <w:trHeight w:val="114"/>
        </w:trPr>
        <w:tc>
          <w:tcPr>
            <w:tcW w:w="10490" w:type="dxa"/>
            <w:gridSpan w:val="6"/>
            <w:shd w:val="clear" w:color="auto" w:fill="218C74"/>
          </w:tcPr>
          <w:p w:rsidR="001200E2" w:rsidRPr="008C2396" w:rsidRDefault="001200E2" w:rsidP="004627A3">
            <w:pPr>
              <w:jc w:val="center"/>
              <w:rPr>
                <w:rFonts w:ascii="Arial" w:hAnsi="Arial" w:cs="Arial"/>
                <w:b/>
                <w:szCs w:val="22"/>
              </w:rPr>
            </w:pPr>
            <w:r w:rsidRPr="004D3E96">
              <w:rPr>
                <w:rFonts w:ascii="Arial" w:hAnsi="Arial" w:cs="Arial"/>
                <w:b/>
                <w:color w:val="FFFFFF" w:themeColor="background1"/>
                <w:szCs w:val="22"/>
              </w:rPr>
              <w:t>Firmas de aceptación</w:t>
            </w:r>
          </w:p>
        </w:tc>
      </w:tr>
      <w:tr w:rsidR="001200E2" w:rsidRPr="008C2396" w:rsidTr="001200E2">
        <w:trPr>
          <w:trHeight w:val="260"/>
        </w:trPr>
        <w:tc>
          <w:tcPr>
            <w:tcW w:w="3130" w:type="dxa"/>
            <w:gridSpan w:val="2"/>
            <w:shd w:val="clear" w:color="auto" w:fill="A6A6A6"/>
          </w:tcPr>
          <w:p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rsidTr="001200E2">
        <w:trPr>
          <w:trHeight w:val="304"/>
        </w:trPr>
        <w:tc>
          <w:tcPr>
            <w:tcW w:w="3130"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2000" w:type="dxa"/>
            <w:shd w:val="clear" w:color="auto" w:fill="FFFFFF"/>
          </w:tcPr>
          <w:p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3286" w:type="dxa"/>
            <w:shd w:val="clear" w:color="auto" w:fill="FFFFFF"/>
          </w:tcPr>
          <w:p w:rsidR="001200E2" w:rsidRPr="008C2396" w:rsidRDefault="001200E2" w:rsidP="004627A3">
            <w:pPr>
              <w:jc w:val="both"/>
              <w:rPr>
                <w:rFonts w:ascii="Arial" w:hAnsi="Arial" w:cs="Arial"/>
                <w:color w:val="A6A6A6"/>
                <w:sz w:val="22"/>
                <w:szCs w:val="22"/>
              </w:rPr>
            </w:pPr>
          </w:p>
        </w:tc>
      </w:tr>
      <w:tr w:rsidR="001200E2" w:rsidRPr="008C2396" w:rsidTr="001200E2">
        <w:trPr>
          <w:trHeight w:val="304"/>
        </w:trPr>
        <w:tc>
          <w:tcPr>
            <w:tcW w:w="3130"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2000" w:type="dxa"/>
            <w:shd w:val="clear" w:color="auto" w:fill="FFFFFF"/>
          </w:tcPr>
          <w:p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3286" w:type="dxa"/>
            <w:shd w:val="clear" w:color="auto" w:fill="FFFFFF"/>
          </w:tcPr>
          <w:p w:rsidR="001200E2" w:rsidRPr="008C2396" w:rsidRDefault="001200E2" w:rsidP="004627A3">
            <w:pPr>
              <w:jc w:val="both"/>
              <w:rPr>
                <w:rFonts w:ascii="Arial" w:hAnsi="Arial" w:cs="Arial"/>
                <w:color w:val="A6A6A6"/>
                <w:sz w:val="22"/>
                <w:szCs w:val="22"/>
              </w:rPr>
            </w:pPr>
          </w:p>
        </w:tc>
      </w:tr>
      <w:tr w:rsidR="001200E2" w:rsidRPr="008C2396" w:rsidTr="001200E2">
        <w:trPr>
          <w:trHeight w:val="304"/>
        </w:trPr>
        <w:tc>
          <w:tcPr>
            <w:tcW w:w="3130"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2000" w:type="dxa"/>
            <w:shd w:val="clear" w:color="auto" w:fill="FFFFFF"/>
          </w:tcPr>
          <w:p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3286" w:type="dxa"/>
            <w:shd w:val="clear" w:color="auto" w:fill="FFFFFF"/>
          </w:tcPr>
          <w:p w:rsidR="001200E2" w:rsidRPr="008C2396" w:rsidRDefault="001200E2" w:rsidP="004627A3">
            <w:pPr>
              <w:jc w:val="both"/>
              <w:rPr>
                <w:rFonts w:ascii="Arial" w:hAnsi="Arial" w:cs="Arial"/>
                <w:color w:val="A6A6A6"/>
                <w:sz w:val="22"/>
                <w:szCs w:val="22"/>
              </w:rPr>
            </w:pPr>
          </w:p>
        </w:tc>
      </w:tr>
      <w:tr w:rsidR="001200E2" w:rsidRPr="008C2396" w:rsidTr="001200E2">
        <w:trPr>
          <w:trHeight w:val="304"/>
        </w:trPr>
        <w:tc>
          <w:tcPr>
            <w:tcW w:w="3130"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2000" w:type="dxa"/>
            <w:shd w:val="clear" w:color="auto" w:fill="FFFFFF"/>
          </w:tcPr>
          <w:p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3286" w:type="dxa"/>
            <w:shd w:val="clear" w:color="auto" w:fill="FFFFFF"/>
          </w:tcPr>
          <w:p w:rsidR="001200E2" w:rsidRPr="008C2396" w:rsidRDefault="001200E2" w:rsidP="004627A3">
            <w:pPr>
              <w:jc w:val="both"/>
              <w:rPr>
                <w:rFonts w:ascii="Arial" w:hAnsi="Arial" w:cs="Arial"/>
                <w:color w:val="A6A6A6"/>
                <w:sz w:val="22"/>
                <w:szCs w:val="22"/>
              </w:rPr>
            </w:pPr>
          </w:p>
        </w:tc>
      </w:tr>
    </w:tbl>
    <w:p w:rsidR="001F438D" w:rsidRPr="008C2396" w:rsidRDefault="001F438D" w:rsidP="008A1BCD">
      <w:pPr>
        <w:jc w:val="both"/>
        <w:rPr>
          <w:rFonts w:ascii="Arial" w:hAnsi="Arial" w:cs="Arial"/>
          <w:sz w:val="20"/>
          <w:szCs w:val="20"/>
        </w:rPr>
      </w:pPr>
    </w:p>
    <w:p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AF0" w:rsidRDefault="00F80AF0" w:rsidP="00DE32EB">
      <w:pPr>
        <w:pStyle w:val="Sangranormal"/>
      </w:pPr>
      <w:r>
        <w:separator/>
      </w:r>
    </w:p>
  </w:endnote>
  <w:endnote w:type="continuationSeparator" w:id="0">
    <w:p w:rsidR="00F80AF0" w:rsidRDefault="00F80AF0"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rsidTr="00C67CD3">
      <w:trPr>
        <w:trHeight w:val="237"/>
      </w:trPr>
      <w:tc>
        <w:tcPr>
          <w:tcW w:w="1728" w:type="dxa"/>
          <w:vAlign w:val="center"/>
        </w:tcPr>
        <w:p w:rsidR="00E83F00" w:rsidRPr="004876B3" w:rsidRDefault="00E83F00" w:rsidP="008636A4">
          <w:pPr>
            <w:ind w:right="360"/>
            <w:rPr>
              <w:rFonts w:ascii="Calibri" w:hAnsi="Calibri" w:cs="Tahoma"/>
              <w:sz w:val="20"/>
              <w:szCs w:val="20"/>
            </w:rPr>
          </w:pPr>
        </w:p>
      </w:tc>
      <w:tc>
        <w:tcPr>
          <w:tcW w:w="5580" w:type="dxa"/>
        </w:tcPr>
        <w:p w:rsidR="00E83F00" w:rsidRPr="004876B3" w:rsidRDefault="00E83F00" w:rsidP="001D2EBF">
          <w:pPr>
            <w:jc w:val="center"/>
            <w:rPr>
              <w:rFonts w:ascii="Calibri" w:hAnsi="Calibri" w:cs="Tahoma"/>
              <w:sz w:val="20"/>
              <w:szCs w:val="20"/>
            </w:rPr>
          </w:pPr>
        </w:p>
      </w:tc>
      <w:tc>
        <w:tcPr>
          <w:tcW w:w="1638" w:type="dxa"/>
          <w:vAlign w:val="center"/>
        </w:tcPr>
        <w:p w:rsidR="00E83F00" w:rsidRPr="004876B3" w:rsidRDefault="00E83F00" w:rsidP="008636A4">
          <w:pPr>
            <w:jc w:val="right"/>
            <w:rPr>
              <w:rFonts w:ascii="Calibri" w:hAnsi="Calibri" w:cs="Tahoma"/>
              <w:sz w:val="20"/>
              <w:szCs w:val="20"/>
            </w:rPr>
          </w:pPr>
        </w:p>
      </w:tc>
    </w:tr>
    <w:tr w:rsidR="00C67CD3" w:rsidRPr="004876B3" w:rsidTr="00C67CD3">
      <w:trPr>
        <w:trHeight w:val="250"/>
      </w:trPr>
      <w:tc>
        <w:tcPr>
          <w:tcW w:w="8946" w:type="dxa"/>
          <w:gridSpan w:val="3"/>
          <w:vAlign w:val="center"/>
        </w:tcPr>
        <w:p w:rsidR="00C67CD3" w:rsidRPr="004876B3" w:rsidRDefault="00C67CD3" w:rsidP="00FB46D5">
          <w:pPr>
            <w:rPr>
              <w:rFonts w:ascii="Calibri" w:hAnsi="Calibri" w:cs="Tahoma"/>
              <w:sz w:val="20"/>
              <w:szCs w:val="20"/>
            </w:rPr>
          </w:pPr>
        </w:p>
      </w:tc>
    </w:tr>
  </w:tbl>
  <w:p w:rsidR="00E83F00" w:rsidRDefault="00E83F0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AF0" w:rsidRDefault="00F80AF0" w:rsidP="00DE32EB">
      <w:pPr>
        <w:pStyle w:val="Sangranormal"/>
      </w:pPr>
      <w:r>
        <w:separator/>
      </w:r>
    </w:p>
  </w:footnote>
  <w:footnote w:type="continuationSeparator" w:id="0">
    <w:p w:rsidR="00F80AF0" w:rsidRDefault="00F80AF0"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F82A32" w:rsidRPr="0044395D" w:rsidTr="0066279F">
      <w:trPr>
        <w:trHeight w:val="274"/>
        <w:jc w:val="center"/>
      </w:trPr>
      <w:tc>
        <w:tcPr>
          <w:tcW w:w="3202" w:type="dxa"/>
          <w:vMerge w:val="restart"/>
          <w:shd w:val="clear" w:color="auto" w:fill="auto"/>
          <w:vAlign w:val="center"/>
        </w:tcPr>
        <w:p w:rsidR="00572249" w:rsidRDefault="00572249" w:rsidP="00F82A32">
          <w:pPr>
            <w:widowControl w:val="0"/>
            <w:jc w:val="center"/>
            <w:rPr>
              <w:noProof/>
              <w:sz w:val="16"/>
              <w:szCs w:val="16"/>
            </w:rPr>
          </w:pPr>
        </w:p>
        <w:p w:rsidR="005F2B70" w:rsidRPr="00C225FB" w:rsidRDefault="00F82A32" w:rsidP="00F82A32">
          <w:pPr>
            <w:widowControl w:val="0"/>
            <w:jc w:val="center"/>
            <w:rPr>
              <w:sz w:val="16"/>
              <w:szCs w:val="16"/>
            </w:rPr>
          </w:pPr>
          <w:r>
            <w:rPr>
              <w:noProof/>
              <w:sz w:val="16"/>
              <w:szCs w:val="16"/>
              <w:lang w:val="es-MX" w:eastAsia="es-MX"/>
            </w:rPr>
            <w:drawing>
              <wp:inline distT="0" distB="0" distL="0" distR="0">
                <wp:extent cx="1860300" cy="423444"/>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uardo-logo.png"/>
                        <pic:cNvPicPr/>
                      </pic:nvPicPr>
                      <pic:blipFill>
                        <a:blip r:embed="rId1">
                          <a:extLst>
                            <a:ext uri="{28A0092B-C50C-407E-A947-70E740481C1C}">
                              <a14:useLocalDpi xmlns:a14="http://schemas.microsoft.com/office/drawing/2010/main" val="0"/>
                            </a:ext>
                          </a:extLst>
                        </a:blip>
                        <a:stretch>
                          <a:fillRect/>
                        </a:stretch>
                      </pic:blipFill>
                      <pic:spPr>
                        <a:xfrm>
                          <a:off x="0" y="0"/>
                          <a:ext cx="2074777" cy="472264"/>
                        </a:xfrm>
                        <a:prstGeom prst="rect">
                          <a:avLst/>
                        </a:prstGeom>
                      </pic:spPr>
                    </pic:pic>
                  </a:graphicData>
                </a:graphic>
              </wp:inline>
            </w:drawing>
          </w:r>
        </w:p>
      </w:tc>
      <w:tc>
        <w:tcPr>
          <w:tcW w:w="7326" w:type="dxa"/>
          <w:gridSpan w:val="4"/>
          <w:shd w:val="clear" w:color="auto" w:fill="218C74"/>
          <w:vAlign w:val="center"/>
        </w:tcPr>
        <w:p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F82A32" w:rsidRPr="0044395D" w:rsidTr="005F2B70">
      <w:tblPrEx>
        <w:tblCellMar>
          <w:left w:w="108" w:type="dxa"/>
          <w:right w:w="108" w:type="dxa"/>
        </w:tblCellMar>
      </w:tblPrEx>
      <w:trPr>
        <w:trHeight w:val="138"/>
        <w:jc w:val="center"/>
      </w:trPr>
      <w:tc>
        <w:tcPr>
          <w:tcW w:w="3202" w:type="dxa"/>
          <w:vMerge/>
          <w:shd w:val="clear" w:color="auto" w:fill="auto"/>
          <w:vAlign w:val="center"/>
        </w:tcPr>
        <w:p w:rsidR="00572249" w:rsidRPr="00C225FB" w:rsidRDefault="00572249" w:rsidP="00572249">
          <w:pPr>
            <w:widowControl w:val="0"/>
            <w:rPr>
              <w:sz w:val="16"/>
              <w:szCs w:val="16"/>
            </w:rPr>
          </w:pPr>
        </w:p>
      </w:tc>
      <w:tc>
        <w:tcPr>
          <w:tcW w:w="7326" w:type="dxa"/>
          <w:gridSpan w:val="4"/>
          <w:shd w:val="clear" w:color="auto" w:fill="auto"/>
          <w:vAlign w:val="center"/>
        </w:tcPr>
        <w:p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F82A32" w:rsidRPr="0044395D" w:rsidTr="005F2B70">
      <w:tblPrEx>
        <w:tblCellMar>
          <w:left w:w="108" w:type="dxa"/>
          <w:right w:w="108" w:type="dxa"/>
        </w:tblCellMar>
      </w:tblPrEx>
      <w:trPr>
        <w:trHeight w:val="322"/>
        <w:jc w:val="center"/>
      </w:trPr>
      <w:tc>
        <w:tcPr>
          <w:tcW w:w="3202" w:type="dxa"/>
          <w:vMerge/>
          <w:shd w:val="clear" w:color="auto" w:fill="auto"/>
          <w:vAlign w:val="center"/>
        </w:tcPr>
        <w:p w:rsidR="00DD1328" w:rsidRPr="00C225FB" w:rsidRDefault="00DD1328" w:rsidP="00DD1328">
          <w:pPr>
            <w:widowControl w:val="0"/>
            <w:rPr>
              <w:sz w:val="16"/>
              <w:szCs w:val="16"/>
            </w:rPr>
          </w:pPr>
        </w:p>
      </w:tc>
      <w:tc>
        <w:tcPr>
          <w:tcW w:w="7326" w:type="dxa"/>
          <w:gridSpan w:val="4"/>
          <w:shd w:val="clear" w:color="auto" w:fill="auto"/>
          <w:vAlign w:val="center"/>
        </w:tcPr>
        <w:p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F82A32" w:rsidRPr="0044395D" w:rsidTr="005F2B70">
      <w:tblPrEx>
        <w:tblCellMar>
          <w:left w:w="108" w:type="dxa"/>
          <w:right w:w="108" w:type="dxa"/>
        </w:tblCellMar>
      </w:tblPrEx>
      <w:trPr>
        <w:trHeight w:val="125"/>
        <w:jc w:val="center"/>
      </w:trPr>
      <w:tc>
        <w:tcPr>
          <w:tcW w:w="3202" w:type="dxa"/>
          <w:vMerge/>
          <w:shd w:val="clear" w:color="auto" w:fill="auto"/>
          <w:vAlign w:val="center"/>
        </w:tcPr>
        <w:p w:rsidR="00DD1328" w:rsidRPr="00C225FB" w:rsidRDefault="00DD1328" w:rsidP="00DD1328">
          <w:pPr>
            <w:widowControl w:val="0"/>
            <w:rPr>
              <w:sz w:val="16"/>
              <w:szCs w:val="16"/>
            </w:rPr>
          </w:pPr>
        </w:p>
      </w:tc>
      <w:tc>
        <w:tcPr>
          <w:tcW w:w="2167" w:type="dxa"/>
          <w:shd w:val="clear" w:color="auto" w:fill="auto"/>
          <w:vAlign w:val="center"/>
        </w:tcPr>
        <w:p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9C10BD">
            <w:rPr>
              <w:rFonts w:ascii="Arial" w:hAnsi="Arial" w:cs="Arial"/>
              <w:b/>
              <w:bCs/>
              <w:noProof/>
              <w:sz w:val="16"/>
              <w:szCs w:val="16"/>
            </w:rPr>
            <w:t>7</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9C10BD">
            <w:rPr>
              <w:rFonts w:ascii="Arial" w:hAnsi="Arial" w:cs="Arial"/>
              <w:b/>
              <w:bCs/>
              <w:noProof/>
              <w:sz w:val="16"/>
              <w:szCs w:val="16"/>
            </w:rPr>
            <w:t>10</w:t>
          </w:r>
          <w:r w:rsidR="00DD1328" w:rsidRPr="005F2B70">
            <w:rPr>
              <w:rFonts w:ascii="Arial" w:hAnsi="Arial" w:cs="Arial"/>
              <w:b/>
              <w:bCs/>
              <w:sz w:val="16"/>
              <w:szCs w:val="16"/>
            </w:rPr>
            <w:fldChar w:fldCharType="end"/>
          </w:r>
        </w:p>
      </w:tc>
    </w:tr>
  </w:tbl>
  <w:p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C664E9"/>
    <w:multiLevelType w:val="hybridMultilevel"/>
    <w:tmpl w:val="03E0F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1"/>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40"/>
  </w:num>
  <w:num w:numId="19">
    <w:abstractNumId w:val="36"/>
  </w:num>
  <w:num w:numId="20">
    <w:abstractNumId w:val="35"/>
  </w:num>
  <w:num w:numId="21">
    <w:abstractNumId w:val="42"/>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9"/>
  </w:num>
  <w:num w:numId="29">
    <w:abstractNumId w:val="15"/>
  </w:num>
  <w:num w:numId="30">
    <w:abstractNumId w:val="20"/>
  </w:num>
  <w:num w:numId="31">
    <w:abstractNumId w:val="33"/>
  </w:num>
  <w:num w:numId="32">
    <w:abstractNumId w:val="25"/>
  </w:num>
  <w:num w:numId="33">
    <w:abstractNumId w:val="39"/>
    <w:lvlOverride w:ilvl="0">
      <w:startOverride w:val="4"/>
    </w:lvlOverride>
  </w:num>
  <w:num w:numId="34">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3AC9"/>
    <w:rsid w:val="00074170"/>
    <w:rsid w:val="000745AD"/>
    <w:rsid w:val="00075171"/>
    <w:rsid w:val="000758E1"/>
    <w:rsid w:val="0007747E"/>
    <w:rsid w:val="00077D9B"/>
    <w:rsid w:val="000805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1A58"/>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6908"/>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4FB4"/>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4FC8"/>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3E96"/>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79D"/>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288"/>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279F"/>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91D"/>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67DC0"/>
    <w:rsid w:val="007707BF"/>
    <w:rsid w:val="007708F9"/>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40BE"/>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228E"/>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59D"/>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E92"/>
    <w:rsid w:val="00973F43"/>
    <w:rsid w:val="0097517F"/>
    <w:rsid w:val="00975D4C"/>
    <w:rsid w:val="00977A6C"/>
    <w:rsid w:val="009811FC"/>
    <w:rsid w:val="00981D49"/>
    <w:rsid w:val="00982267"/>
    <w:rsid w:val="00982377"/>
    <w:rsid w:val="00982E9C"/>
    <w:rsid w:val="00983352"/>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0E9D"/>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0BD"/>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669"/>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1E5D"/>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738"/>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726"/>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3E25"/>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0FFB"/>
    <w:rsid w:val="00EA10D0"/>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5C7F"/>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AF0"/>
    <w:rsid w:val="00F80B6F"/>
    <w:rsid w:val="00F8170C"/>
    <w:rsid w:val="00F81805"/>
    <w:rsid w:val="00F820DC"/>
    <w:rsid w:val="00F82A32"/>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21EDD7"/>
  <w15:chartTrackingRefBased/>
  <w15:docId w15:val="{340085C5-9FD3-45C3-B6BC-3DE5A970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866628673">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 w:id="2056929931">
      <w:bodyDiv w:val="1"/>
      <w:marLeft w:val="0"/>
      <w:marRight w:val="0"/>
      <w:marTop w:val="0"/>
      <w:marBottom w:val="0"/>
      <w:divBdr>
        <w:top w:val="none" w:sz="0" w:space="0" w:color="auto"/>
        <w:left w:val="none" w:sz="0" w:space="0" w:color="auto"/>
        <w:bottom w:val="none" w:sz="0" w:space="0" w:color="auto"/>
        <w:right w:val="none" w:sz="0" w:space="0" w:color="auto"/>
      </w:divBdr>
    </w:div>
    <w:div w:id="208503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FF288-39AF-4629-ACAE-627BF6029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320</TotalTime>
  <Pages>10</Pages>
  <Words>1819</Words>
  <Characters>10010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11806</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358b06c6</cp:lastModifiedBy>
  <cp:revision>25</cp:revision>
  <cp:lastPrinted>2011-07-14T14:23:00Z</cp:lastPrinted>
  <dcterms:created xsi:type="dcterms:W3CDTF">2022-03-06T00:51:00Z</dcterms:created>
  <dcterms:modified xsi:type="dcterms:W3CDTF">2022-03-06T18:33:00Z</dcterms:modified>
</cp:coreProperties>
</file>